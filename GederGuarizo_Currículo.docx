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380"/>
        <w:gridCol w:w="7526"/>
      </w:tblGrid>
      <w:tr w:rsidR="0019673F" w14:paraId="3493ACFC" w14:textId="77777777">
        <w:trPr>
          <w:trHeight w:val="15898"/>
          <w:tblCellSpacing w:w="0" w:type="dxa"/>
        </w:trPr>
        <w:tc>
          <w:tcPr>
            <w:tcW w:w="4380" w:type="dxa"/>
            <w:shd w:val="clear" w:color="auto" w:fill="AE9B93"/>
            <w:tcMar>
              <w:top w:w="500" w:type="dxa"/>
              <w:left w:w="0" w:type="dxa"/>
              <w:bottom w:w="400" w:type="dxa"/>
              <w:right w:w="0" w:type="dxa"/>
            </w:tcMar>
            <w:hideMark/>
          </w:tcPr>
          <w:tbl>
            <w:tblPr>
              <w:tblStyle w:val="documentleft-boxsectionnth-child1"/>
              <w:tblW w:w="438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380"/>
            </w:tblGrid>
            <w:tr w:rsidR="0019673F" w14:paraId="7AD5317A" w14:textId="77777777">
              <w:trPr>
                <w:trHeight w:hRule="exact" w:val="3660"/>
                <w:tblCellSpacing w:w="0" w:type="dxa"/>
              </w:trPr>
              <w:tc>
                <w:tcPr>
                  <w:tcW w:w="43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D92526A" w14:textId="77777777" w:rsidR="0019673F" w:rsidRDefault="00000000">
                  <w:pPr>
                    <w:pStyle w:val="documentprflPicfield"/>
                    <w:spacing w:line="20" w:lineRule="atLeast"/>
                    <w:ind w:left="600" w:right="600"/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pict w14:anchorId="20C667A2">
                      <v:oval id="_x0000_s1032" style="position:absolute;left:0;text-align:left;margin-left:30pt;margin-top:-30pt;width:158pt;height:158pt;z-index:251658240" stroked="f">
                        <v:imagedata r:id="rId5" o:title=""/>
                      </v:oval>
                    </w:pict>
                  </w:r>
                  <w:r>
                    <w:rPr>
                      <w:color w:val="FFFFFF"/>
                      <w:sz w:val="2"/>
                    </w:rPr>
                    <w:t>.</w:t>
                  </w:r>
                </w:p>
                <w:p w14:paraId="2170AE23" w14:textId="77777777" w:rsidR="0019673F" w:rsidRDefault="00000000">
                  <w:pPr>
                    <w:pStyle w:val="picturepadding"/>
                    <w:ind w:left="600" w:right="600"/>
                    <w:jc w:val="center"/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</w:rPr>
                  </w:pPr>
                  <w:r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</w:rPr>
                    <w:t> </w:t>
                  </w:r>
                </w:p>
              </w:tc>
            </w:tr>
          </w:tbl>
          <w:p w14:paraId="5FD8216F" w14:textId="77777777" w:rsidR="0019673F" w:rsidRDefault="00000000">
            <w:pPr>
              <w:pStyle w:val="lefttitleborder"/>
              <w:spacing w:line="10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 </w:t>
            </w:r>
          </w:p>
          <w:p w14:paraId="018792F1" w14:textId="77777777" w:rsidR="0019673F" w:rsidRDefault="00000000">
            <w:pPr>
              <w:pStyle w:val="documentleft-boxrighttitleborder"/>
              <w:pBdr>
                <w:top w:val="single" w:sz="8" w:space="0" w:color="AE9B93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14:paraId="491CE571" w14:textId="77777777" w:rsidR="0019673F" w:rsidRDefault="00000000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Habilidades e competências</w:t>
            </w:r>
          </w:p>
          <w:p w14:paraId="749AFB3D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Certificações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</w:t>
            </w:r>
          </w:p>
          <w:p w14:paraId="78A53AA2" w14:textId="77777777" w:rsidR="0019673F" w:rsidRDefault="00000000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Bootcamp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Fullstack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Developer </w:t>
            </w:r>
            <w:proofErr w:type="gram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pela</w:t>
            </w:r>
            <w:proofErr w:type="gram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DIO (Digital Innovation One)</w:t>
            </w:r>
          </w:p>
          <w:p w14:paraId="75C75335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-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Lógica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Programação</w:t>
            </w:r>
            <w:proofErr w:type="spellEnd"/>
          </w:p>
          <w:p w14:paraId="7AD009EB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-Git e GitHub</w:t>
            </w:r>
          </w:p>
          <w:p w14:paraId="1A196B58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-PostgreSQL</w:t>
            </w:r>
          </w:p>
          <w:p w14:paraId="5C37C2E5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-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Estrutura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de Dados 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Algoritmos</w:t>
            </w:r>
            <w:proofErr w:type="spellEnd"/>
          </w:p>
          <w:p w14:paraId="623CA04F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-Java</w:t>
            </w:r>
          </w:p>
          <w:p w14:paraId="4ADEDDBA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-Framework Spring Boot</w:t>
            </w:r>
          </w:p>
          <w:p w14:paraId="62ECF90B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-Websites HTML5 e CSS3</w:t>
            </w:r>
          </w:p>
          <w:p w14:paraId="381AF7FC" w14:textId="77777777" w:rsidR="0019673F" w:rsidRDefault="00000000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Bootcamp SCRUM </w:t>
            </w:r>
            <w:proofErr w:type="gram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MASTER</w:t>
            </w:r>
            <w:proofErr w:type="gram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pela DIO (Digital Innovation One)</w:t>
            </w:r>
          </w:p>
          <w:p w14:paraId="7DA841FB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-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Responsabilidades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Eventos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Artefatos</w:t>
            </w:r>
            <w:proofErr w:type="spellEnd"/>
          </w:p>
          <w:p w14:paraId="3AF8264E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-Scrum Team, Sprint, Sprint Planning/Review/Backlog, Product Owner, Stakeholders, Developers, Product Backlog, </w:t>
            </w:r>
            <w:proofErr w:type="gram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etc.</w:t>
            </w:r>
            <w:proofErr w:type="gramEnd"/>
          </w:p>
          <w:p w14:paraId="5CE25C5F" w14:textId="77777777" w:rsidR="0019673F" w:rsidRDefault="00000000">
            <w:pPr>
              <w:pStyle w:val="divdocumentulli"/>
              <w:numPr>
                <w:ilvl w:val="0"/>
                <w:numId w:val="3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Certificação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Administrando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Banco de Dados pela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Fundação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Bradesco Escola Virtual</w:t>
            </w:r>
          </w:p>
          <w:p w14:paraId="72FE80C6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-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Funcionalidades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(DML, DDL, DCL, DTL),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Componentes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, Sistemas de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Gestão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do SQL (Oracle, MySQL, MS SQL Server, PostgreSQL, DynamoDB, Amazon),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Modelos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Esquemas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Instâncias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, BD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Relacional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Tipos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Tabelas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Arquivos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Criação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Manutenção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Gerenciamento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SGBD, Backup,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Gestão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Segurança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.</w:t>
            </w:r>
          </w:p>
          <w:p w14:paraId="289F2B16" w14:textId="77777777" w:rsidR="0019673F" w:rsidRDefault="00000000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Certificação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Projetos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de Sistemas de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Tecnologia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Informação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pela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Fundação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Bradesco Escola Virtual</w:t>
            </w:r>
          </w:p>
          <w:p w14:paraId="7D44A7E8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Processo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Desenvolvimento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Projetos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Tecnologia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Informação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br/>
              <w:t>-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Metodologias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Ágeis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Etapas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Desenvolvimento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de Sistemas,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Modelos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Processos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;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br/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Engenharia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de Software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br/>
              <w:t>-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Conceitos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Análise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Estruturada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Concepção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Viabilidade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Projeto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Lógico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Físico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Implantação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Manutenção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),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Levantamento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Requisitos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Entrevista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/Workshop, Brainstorming,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Observação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Prototipação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),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Modelagem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Arquitetura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, DFD,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Dicionário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de Dados, Ambientes de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Desenvolvimento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Softwares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Apoio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, Ferramentas CASE.</w:t>
            </w:r>
          </w:p>
          <w:p w14:paraId="4DEA62F8" w14:textId="77777777" w:rsidR="0019673F" w:rsidRDefault="00000000">
            <w:pPr>
              <w:pStyle w:val="divdocumentulli"/>
              <w:numPr>
                <w:ilvl w:val="0"/>
                <w:numId w:val="5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Oracle Certification by Oracle University</w:t>
            </w:r>
          </w:p>
          <w:p w14:paraId="33E3AF51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-Badge Oracle Cloud Expenses</w:t>
            </w:r>
          </w:p>
          <w:p w14:paraId="40C98D7E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-Badge Oracle SCM Cloud Procurement</w:t>
            </w:r>
          </w:p>
          <w:p w14:paraId="0F45F72A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-Badge Oracle Cloud Applications Foundation Assessment</w:t>
            </w:r>
          </w:p>
          <w:p w14:paraId="0A27B850" w14:textId="77777777" w:rsidR="0019673F" w:rsidRDefault="0019673F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</w:p>
          <w:p w14:paraId="30D6956D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Em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andamento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</w:t>
            </w:r>
          </w:p>
          <w:p w14:paraId="332F5190" w14:textId="77777777" w:rsidR="0019673F" w:rsidRDefault="00000000">
            <w:pPr>
              <w:pStyle w:val="divdocumentulli"/>
              <w:numPr>
                <w:ilvl w:val="0"/>
                <w:numId w:val="6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Bootcamp Microsoft AI for Tech - GitHub Copilot</w:t>
            </w:r>
          </w:p>
          <w:p w14:paraId="3958C86C" w14:textId="77777777" w:rsidR="0019673F" w:rsidRDefault="00000000">
            <w:pPr>
              <w:pStyle w:val="divdocumentulli"/>
              <w:numPr>
                <w:ilvl w:val="0"/>
                <w:numId w:val="6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Formação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Fundamentos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Inteligência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Artificial pela DIO</w:t>
            </w:r>
          </w:p>
          <w:p w14:paraId="1E0D992C" w14:textId="77777777" w:rsidR="0019673F" w:rsidRDefault="00000000">
            <w:pPr>
              <w:pStyle w:val="divdocumentulli"/>
              <w:numPr>
                <w:ilvl w:val="0"/>
                <w:numId w:val="6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Formação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SQL Database Specialist pela DIO</w:t>
            </w:r>
          </w:p>
          <w:p w14:paraId="0ABA00D5" w14:textId="77777777" w:rsidR="0019673F" w:rsidRDefault="00000000">
            <w:pPr>
              <w:pStyle w:val="divdocumentulli"/>
              <w:numPr>
                <w:ilvl w:val="0"/>
                <w:numId w:val="6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AI-900 -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Fundamentos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de IA no Azure pela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Fundação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Bradesco Escola Virtual</w:t>
            </w:r>
          </w:p>
          <w:p w14:paraId="1CBEA8AC" w14:textId="77777777" w:rsidR="0019673F" w:rsidRDefault="00000000">
            <w:pPr>
              <w:pStyle w:val="divdocumentulli"/>
              <w:numPr>
                <w:ilvl w:val="0"/>
                <w:numId w:val="6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Gestão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Projetos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pela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Fundação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Bradesco Escola Virtual</w:t>
            </w:r>
          </w:p>
          <w:p w14:paraId="5959984A" w14:textId="77777777" w:rsidR="0019673F" w:rsidRDefault="00000000">
            <w:pPr>
              <w:pStyle w:val="divdocumentulli"/>
              <w:numPr>
                <w:ilvl w:val="0"/>
                <w:numId w:val="6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Modelagem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de Dados - SQL pela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Fundação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Bradesco Escola Virtual</w:t>
            </w:r>
          </w:p>
          <w:p w14:paraId="5D342580" w14:textId="77777777" w:rsidR="0019673F" w:rsidRDefault="0019673F">
            <w:pPr>
              <w:pStyle w:val="p"/>
              <w:spacing w:line="260" w:lineRule="atLeast"/>
              <w:ind w:left="600" w:right="600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</w:p>
          <w:p w14:paraId="348F7871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Certificações:</w:t>
            </w:r>
          </w:p>
          <w:p w14:paraId="7F0C51D3" w14:textId="77777777" w:rsidR="0019673F" w:rsidRDefault="00000000">
            <w:pPr>
              <w:pStyle w:val="divdocumentulli"/>
              <w:numPr>
                <w:ilvl w:val="0"/>
                <w:numId w:val="7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Bootcamp Fullstack Developer pela DIO (Digital Innovation One)</w:t>
            </w:r>
          </w:p>
          <w:p w14:paraId="16AC167F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-Lógica de Programação</w:t>
            </w:r>
          </w:p>
          <w:p w14:paraId="62E7CFF0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-Git e GitHub</w:t>
            </w:r>
          </w:p>
          <w:p w14:paraId="7221272A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-PostgreSQL</w:t>
            </w:r>
          </w:p>
          <w:p w14:paraId="7CE8758F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-Estrutura de Dados e Algoritmos</w:t>
            </w:r>
          </w:p>
          <w:p w14:paraId="7CF2E02A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-Java</w:t>
            </w:r>
          </w:p>
          <w:p w14:paraId="0C8E96C9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-Framework Spring Boot</w:t>
            </w:r>
          </w:p>
          <w:p w14:paraId="553B434F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-Websites HTML5 e CSS3</w:t>
            </w:r>
          </w:p>
          <w:p w14:paraId="5D920092" w14:textId="77777777" w:rsidR="0019673F" w:rsidRDefault="00000000">
            <w:pPr>
              <w:pStyle w:val="divdocumentulli"/>
              <w:numPr>
                <w:ilvl w:val="0"/>
                <w:numId w:val="8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Bootcamp SCRUM MASTER pela DIO (Digital Innovation One)</w:t>
            </w:r>
          </w:p>
          <w:p w14:paraId="452CB6D5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-Responsabilidades, Eventos e Artefatos</w:t>
            </w:r>
          </w:p>
          <w:p w14:paraId="5F6EE264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-Scrum Team, Sprint, Sprint Planning/Review/Backlog, Product Owner, Stakeholders, Developers, Product Backlog, etc.</w:t>
            </w:r>
          </w:p>
          <w:p w14:paraId="3BF00E70" w14:textId="77777777" w:rsidR="0019673F" w:rsidRDefault="00000000">
            <w:pPr>
              <w:pStyle w:val="divdocumentulli"/>
              <w:numPr>
                <w:ilvl w:val="0"/>
                <w:numId w:val="9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Certificação Administrando Banco de Dados pela Fundação Bradesco Escola Virtual</w:t>
            </w:r>
          </w:p>
          <w:p w14:paraId="0366BF0D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-Funcionalidades (DML, DDL, DCL, DTL), Componentes, Sistemas de Gestão do SQL (Oracle, MySQL, MS SQL Server, PostgreSQL, DynamoDB, Amazon), Modelos, Esquemas, Instâncias, BD Relacional, Tipos de Tabelas e Arquivos, Criação, Manutenção e Gerenciamento SGBD, Backup, Gestão de Segurança.</w:t>
            </w:r>
          </w:p>
          <w:p w14:paraId="17BBF977" w14:textId="77777777" w:rsidR="0019673F" w:rsidRDefault="00000000">
            <w:pPr>
              <w:pStyle w:val="divdocumentulli"/>
              <w:numPr>
                <w:ilvl w:val="0"/>
                <w:numId w:val="10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Certificação Projetos de Sistemas de Tecnologia e Informação pela Fundação Bradesco Escola Virtual</w:t>
            </w:r>
          </w:p>
          <w:p w14:paraId="215E165C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Processo de Desenvolvimento de Projetos de Tecnologia e Informação -Metodologias Ágeis, Etapas de Desenvolvimento de Sistemas, Modelos de Processos; Engenharia de Software -Conceitos, Análise Estruturada (Concepção, Viabilidade, Projeto Lógico e Físico, Implantação, Manutenção), Levantamento de Requisitos (Entrevista/Workshop, Brainstorming, Observação, Prototipação), Modelagem e Arquitetura, DFD, Dicionário de Dados, Ambientes de Desenvolvimento, Softwares de Apoio, Ferramentas CASE.</w:t>
            </w:r>
          </w:p>
          <w:p w14:paraId="318C8FE1" w14:textId="77777777" w:rsidR="0019673F" w:rsidRDefault="00000000">
            <w:pPr>
              <w:pStyle w:val="divdocumentulli"/>
              <w:numPr>
                <w:ilvl w:val="0"/>
                <w:numId w:val="11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Oracle Certification by Oracle University</w:t>
            </w:r>
          </w:p>
          <w:p w14:paraId="78787703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-Badge Oracle Cloud Expenses</w:t>
            </w:r>
          </w:p>
          <w:p w14:paraId="407AAAD9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-Badge Oracle SCM Cloud Procurement</w:t>
            </w:r>
          </w:p>
          <w:p w14:paraId="3CF90AF1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-Badge Oracle Cloud Applications Foundation Assessment</w:t>
            </w:r>
          </w:p>
          <w:p w14:paraId="39259DA9" w14:textId="77777777" w:rsidR="0019673F" w:rsidRDefault="00000000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Em andamento:</w:t>
            </w:r>
          </w:p>
          <w:p w14:paraId="731E3BA0" w14:textId="77777777" w:rsidR="0019673F" w:rsidRDefault="00000000">
            <w:pPr>
              <w:pStyle w:val="divdocumentulli"/>
              <w:numPr>
                <w:ilvl w:val="0"/>
                <w:numId w:val="12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Bootcamp Microsoft AI for Tech - GitHub Copilot</w:t>
            </w:r>
          </w:p>
          <w:p w14:paraId="69E26428" w14:textId="77777777" w:rsidR="0019673F" w:rsidRDefault="00000000">
            <w:pPr>
              <w:pStyle w:val="divdocumentulli"/>
              <w:numPr>
                <w:ilvl w:val="0"/>
                <w:numId w:val="12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Formação Fundamentos de Inteligência Artificial pela DIO</w:t>
            </w:r>
          </w:p>
          <w:p w14:paraId="2D293643" w14:textId="77777777" w:rsidR="0019673F" w:rsidRDefault="00000000">
            <w:pPr>
              <w:pStyle w:val="divdocumentulli"/>
              <w:numPr>
                <w:ilvl w:val="0"/>
                <w:numId w:val="12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Formação SQL Database Specialist pela DIO</w:t>
            </w:r>
          </w:p>
          <w:p w14:paraId="2113791D" w14:textId="77777777" w:rsidR="0019673F" w:rsidRDefault="00000000">
            <w:pPr>
              <w:pStyle w:val="divdocumentulli"/>
              <w:numPr>
                <w:ilvl w:val="0"/>
                <w:numId w:val="12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AI-900 - Fundamentos de IA no Azure pela Fundação Bradesco Escola Virtual</w:t>
            </w:r>
          </w:p>
          <w:p w14:paraId="031A2009" w14:textId="77777777" w:rsidR="0019673F" w:rsidRDefault="00000000">
            <w:pPr>
              <w:pStyle w:val="divdocumentulli"/>
              <w:numPr>
                <w:ilvl w:val="0"/>
                <w:numId w:val="12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Gestão de Projetos pela Fundação Bradesco Escola Virtual</w:t>
            </w:r>
          </w:p>
          <w:p w14:paraId="1C4BAC39" w14:textId="77777777" w:rsidR="0019673F" w:rsidRDefault="00000000">
            <w:pPr>
              <w:pStyle w:val="divdocumentulli"/>
              <w:numPr>
                <w:ilvl w:val="0"/>
                <w:numId w:val="12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Modelagem de Dados - SQL pela Fundação Bradesco Escola Virtual</w:t>
            </w:r>
          </w:p>
          <w:p w14:paraId="1E1ACDF8" w14:textId="77777777" w:rsidR="0019673F" w:rsidRDefault="00000000">
            <w:pPr>
              <w:pStyle w:val="div"/>
              <w:spacing w:line="4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 </w:t>
            </w:r>
          </w:p>
          <w:p w14:paraId="055C639C" w14:textId="77777777" w:rsidR="0019673F" w:rsidRDefault="0019673F">
            <w:pPr>
              <w:pStyle w:val="documentleft-box"/>
              <w:pBdr>
                <w:left w:val="none" w:sz="0" w:space="0" w:color="auto"/>
                <w:right w:val="none" w:sz="0" w:space="0" w:color="auto"/>
              </w:pBdr>
              <w:shd w:val="clear" w:color="auto" w:fill="auto"/>
              <w:spacing w:line="260" w:lineRule="atLeast"/>
              <w:ind w:left="600" w:right="600"/>
              <w:textAlignment w:val="auto"/>
              <w:rPr>
                <w:rStyle w:val="documentleft-boxCharacter"/>
                <w:rFonts w:ascii="Saira" w:eastAsia="Saira" w:hAnsi="Saira" w:cs="Saira"/>
                <w:color w:val="242424"/>
                <w:sz w:val="18"/>
                <w:szCs w:val="18"/>
                <w:shd w:val="clear" w:color="auto" w:fill="auto"/>
              </w:rPr>
            </w:pPr>
          </w:p>
        </w:tc>
        <w:tc>
          <w:tcPr>
            <w:tcW w:w="75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661A35" w14:textId="77777777" w:rsidR="0019673F" w:rsidRDefault="00000000">
            <w:pPr>
              <w:pStyle w:val="documentfname"/>
              <w:pBdr>
                <w:left w:val="none" w:sz="0" w:space="31" w:color="auto"/>
              </w:pBdr>
              <w:spacing w:line="72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72"/>
                <w:szCs w:val="72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72"/>
                <w:szCs w:val="72"/>
              </w:rPr>
              <w:t>Geder</w:t>
            </w:r>
          </w:p>
          <w:p w14:paraId="1C08487C" w14:textId="77777777" w:rsidR="0019673F" w:rsidRDefault="00000000">
            <w:pPr>
              <w:pStyle w:val="div"/>
              <w:spacing w:after="500" w:line="72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72"/>
                <w:szCs w:val="72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72"/>
                <w:szCs w:val="72"/>
              </w:rPr>
              <w:t>Guarizo</w:t>
            </w:r>
          </w:p>
          <w:p w14:paraId="04D17FBD" w14:textId="77777777" w:rsidR="0019673F" w:rsidRDefault="00000000">
            <w:pPr>
              <w:pStyle w:val="documentright-boxsectionnth-child2sec-cntcrighttitleborder"/>
              <w:pBdr>
                <w:top w:val="single" w:sz="8" w:space="0" w:color="AE9B93"/>
                <w:left w:val="none" w:sz="0" w:space="31" w:color="auto"/>
              </w:pBdr>
              <w:spacing w:line="100" w:lineRule="atLeas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tbl>
            <w:tblPr>
              <w:tblStyle w:val="documentright-boxaddress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60"/>
              <w:gridCol w:w="5940"/>
            </w:tblGrid>
            <w:tr w:rsidR="0019673F" w14:paraId="3222B761" w14:textId="77777777">
              <w:trPr>
                <w:trHeight w:val="300"/>
                <w:tblCellSpacing w:w="0" w:type="dxa"/>
              </w:trPr>
              <w:tc>
                <w:tcPr>
                  <w:tcW w:w="2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41E1C18" w14:textId="77777777" w:rsidR="0019673F" w:rsidRDefault="00000000">
                  <w:pPr>
                    <w:spacing w:after="100" w:line="260" w:lineRule="atLeast"/>
                    <w:rPr>
                      <w:rStyle w:val="documentrightcell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rightcell"/>
                      <w:rFonts w:ascii="Saira" w:eastAsia="Saira" w:hAnsi="Saira" w:cs="Saira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768269E5" wp14:editId="0425714D">
                        <wp:extent cx="140148" cy="140232"/>
                        <wp:effectExtent l="0" t="0" r="0" b="0"/>
                        <wp:docPr id="100003" name="Imagem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228CBE4" w14:textId="77777777" w:rsidR="0019673F" w:rsidRDefault="00000000">
                  <w:pPr>
                    <w:spacing w:after="100" w:line="260" w:lineRule="atLeast"/>
                    <w:rPr>
                      <w:rStyle w:val="documentaddressiconSvg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>(11) 97418-1354</w:t>
                  </w:r>
                  <w:r>
                    <w:rPr>
                      <w:rStyle w:val="documentaddressicoTxt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9673F" w14:paraId="26C644C3" w14:textId="77777777">
              <w:trPr>
                <w:trHeight w:val="300"/>
                <w:tblCellSpacing w:w="0" w:type="dxa"/>
              </w:trPr>
              <w:tc>
                <w:tcPr>
                  <w:tcW w:w="2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E1DE00" w14:textId="77777777" w:rsidR="0019673F" w:rsidRDefault="00000000">
                  <w:pPr>
                    <w:spacing w:after="100" w:line="260" w:lineRule="atLeast"/>
                    <w:rPr>
                      <w:rStyle w:val="documentaddressicoTxt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addressicoTxt"/>
                      <w:rFonts w:ascii="Saira" w:eastAsia="Saira" w:hAnsi="Saira" w:cs="Saira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2B785B3C" wp14:editId="4350D27B">
                        <wp:extent cx="140148" cy="140232"/>
                        <wp:effectExtent l="0" t="0" r="0" b="0"/>
                        <wp:docPr id="100005" name="Imagem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C0E9712" w14:textId="77777777" w:rsidR="0019673F" w:rsidRDefault="00000000">
                  <w:pPr>
                    <w:spacing w:after="100" w:line="260" w:lineRule="atLeast"/>
                    <w:rPr>
                      <w:rStyle w:val="documentaddressiconSvg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>geder.guarizo@gmail.com</w:t>
                  </w:r>
                </w:p>
              </w:tc>
            </w:tr>
            <w:tr w:rsidR="0019673F" w14:paraId="660B4AD1" w14:textId="77777777">
              <w:trPr>
                <w:trHeight w:val="300"/>
                <w:tblCellSpacing w:w="0" w:type="dxa"/>
              </w:trPr>
              <w:tc>
                <w:tcPr>
                  <w:tcW w:w="260" w:type="dxa"/>
                  <w:tcMar>
                    <w:top w:w="0" w:type="dxa"/>
                    <w:left w:w="28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48C1A9" w14:textId="77777777" w:rsidR="0019673F" w:rsidRDefault="00000000">
                  <w:pPr>
                    <w:spacing w:after="100" w:line="260" w:lineRule="atLeast"/>
                    <w:rPr>
                      <w:rStyle w:val="documentaddressicoTxt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addressicoTxt"/>
                      <w:rFonts w:ascii="Saira" w:eastAsia="Saira" w:hAnsi="Saira" w:cs="Saira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0EA78FAE" wp14:editId="4D3FB544">
                        <wp:extent cx="114779" cy="140232"/>
                        <wp:effectExtent l="0" t="0" r="0" b="0"/>
                        <wp:docPr id="100007" name="Imagem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3A3B8C" w14:textId="77777777" w:rsidR="0019673F" w:rsidRDefault="00000000">
                  <w:pPr>
                    <w:spacing w:after="100" w:line="260" w:lineRule="atLeast"/>
                    <w:rPr>
                      <w:rStyle w:val="documentaddressiconSvg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 xml:space="preserve">Rua Professor Luis </w:t>
                  </w:r>
                  <w:proofErr w:type="spellStart"/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>Eulálio</w:t>
                  </w:r>
                  <w:proofErr w:type="spellEnd"/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 xml:space="preserve"> de Bueno Vidigal, Osasco, SP</w:t>
                  </w:r>
                  <w:r>
                    <w:rPr>
                      <w:rStyle w:val="documenticoTxtzipsuffix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>06093-085</w:t>
                  </w:r>
                  <w:r>
                    <w:rPr>
                      <w:rStyle w:val="documenticoTxtzipsuffix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9673F" w14:paraId="0B24295D" w14:textId="77777777">
              <w:trPr>
                <w:trHeight w:val="300"/>
                <w:tblCellSpacing w:w="0" w:type="dxa"/>
              </w:trPr>
              <w:tc>
                <w:tcPr>
                  <w:tcW w:w="260" w:type="dxa"/>
                  <w:tcMar>
                    <w:top w:w="0" w:type="dxa"/>
                    <w:left w:w="28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420F69" w14:textId="77777777" w:rsidR="0019673F" w:rsidRDefault="00000000">
                  <w:pPr>
                    <w:spacing w:after="100" w:line="260" w:lineRule="atLeast"/>
                    <w:rPr>
                      <w:rStyle w:val="documenticoTxtzipsuffix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icoTxtzipsuffix"/>
                      <w:rFonts w:ascii="Saira" w:eastAsia="Saira" w:hAnsi="Saira" w:cs="Saira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2019CE3E" wp14:editId="1909E084">
                        <wp:extent cx="114779" cy="140232"/>
                        <wp:effectExtent l="0" t="0" r="0" b="0"/>
                        <wp:docPr id="100009" name="Imagem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3562708" w14:textId="77777777" w:rsidR="0019673F" w:rsidRDefault="00000000">
                  <w:pPr>
                    <w:spacing w:after="100" w:line="260" w:lineRule="atLeast"/>
                    <w:rPr>
                      <w:rStyle w:val="documentaddressiconSvg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>29/09/1992</w:t>
                  </w:r>
                </w:p>
              </w:tc>
            </w:tr>
          </w:tbl>
          <w:p w14:paraId="055384E5" w14:textId="77777777" w:rsidR="0019673F" w:rsidRDefault="0019673F" w:rsidP="00577FC1">
            <w:pPr>
              <w:pStyle w:val="documentsec-cntcsectionnotsec-alnk"/>
              <w:pBdr>
                <w:left w:val="none" w:sz="0" w:space="31" w:color="auto"/>
              </w:pBdr>
              <w:spacing w:before="500" w:line="500" w:lineRule="exact"/>
              <w:ind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</w:p>
          <w:p w14:paraId="701DE9D4" w14:textId="77777777" w:rsidR="0019673F" w:rsidRDefault="00000000">
            <w:pPr>
              <w:pStyle w:val="documentright-boxlefttitleborder"/>
              <w:pBdr>
                <w:top w:val="single" w:sz="8" w:space="0" w:color="000000"/>
              </w:pBdr>
              <w:spacing w:before="500"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46A06366" w14:textId="77777777" w:rsidR="0019673F" w:rsidRDefault="00000000">
            <w:pPr>
              <w:pStyle w:val="documentrighttitleborder"/>
              <w:pBdr>
                <w:top w:val="single" w:sz="8" w:space="0" w:color="AE9B93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121223CA" w14:textId="239681CE" w:rsidR="0019673F" w:rsidRDefault="00577FC1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bio</w:t>
            </w:r>
          </w:p>
          <w:p w14:paraId="3107EE79" w14:textId="77777777" w:rsidR="00526129" w:rsidRDefault="00526129" w:rsidP="00577FC1">
            <w:pPr>
              <w:pStyle w:val="divdocumentulli"/>
              <w:pBdr>
                <w:left w:val="none" w:sz="0" w:space="0" w:color="auto"/>
              </w:pBdr>
              <w:spacing w:after="500" w:line="260" w:lineRule="atLeast"/>
              <w:ind w:left="74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Analista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sistemas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pleno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em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Oracle ERP Cloud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atuando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com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os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módulos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: Industries, HCM, SCM, Financials, (Expenses, Users and Roles, Procurement, Product Management, BU – Business Unit, LRU – Legal Reporting Unit) para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expansão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unidades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negócio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Brasil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e Latam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atuando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diretamente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com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linguagem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SQL,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facilidade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em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ministrar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treinamentos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para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profissionais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de outros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países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14:paraId="5CF3A6CA" w14:textId="103A8B8A" w:rsidR="0019673F" w:rsidRDefault="00577FC1" w:rsidP="00577FC1">
            <w:pPr>
              <w:pStyle w:val="divdocumentulli"/>
              <w:pBdr>
                <w:left w:val="none" w:sz="0" w:space="0" w:color="auto"/>
              </w:pBdr>
              <w:spacing w:after="500" w:line="260" w:lineRule="atLeast"/>
              <w:ind w:left="74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Profissional com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amplo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000000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conhecimento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habilidade</w:t>
            </w:r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s</w:t>
            </w:r>
            <w:proofErr w:type="spellEnd"/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técnicas</w:t>
            </w:r>
            <w:proofErr w:type="spellEnd"/>
            <w:r w:rsidR="00000000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em</w:t>
            </w:r>
            <w:proofErr w:type="spellEnd"/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analise</w:t>
            </w:r>
            <w:proofErr w:type="spellEnd"/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solução</w:t>
            </w:r>
            <w:proofErr w:type="spellEnd"/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problemas</w:t>
            </w:r>
            <w:proofErr w:type="spellEnd"/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usuários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e </w:t>
            </w:r>
            <w:proofErr w:type="spellStart"/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sistemas</w:t>
            </w:r>
            <w:proofErr w:type="spellEnd"/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corporativos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 w:rsidR="00526129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(Field Service Management FSM – Service Now) </w:t>
            </w:r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com </w:t>
            </w:r>
            <w:proofErr w:type="spellStart"/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foco</w:t>
            </w:r>
            <w:proofErr w:type="spellEnd"/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em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suporte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a</w:t>
            </w:r>
            <w:proofErr w:type="gram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estações</w:t>
            </w:r>
            <w:proofErr w:type="spellEnd"/>
            <w:r w:rsidR="006C567D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(SCCM, AD)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periféricos</w:t>
            </w:r>
            <w:proofErr w:type="spellEnd"/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softwares</w:t>
            </w:r>
            <w:proofErr w:type="spellEnd"/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, salas e </w:t>
            </w:r>
            <w:proofErr w:type="spellStart"/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auditórios</w:t>
            </w:r>
            <w:proofErr w:type="spellEnd"/>
            <w:r w:rsidR="00B60FC2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(Streaming). </w:t>
            </w:r>
          </w:p>
          <w:p w14:paraId="0A528C3F" w14:textId="77777777" w:rsidR="0019673F" w:rsidRDefault="00000000">
            <w:pPr>
              <w:pStyle w:val="documentright-boxlefttitleborder"/>
              <w:pBdr>
                <w:top w:val="single" w:sz="8" w:space="0" w:color="000000"/>
              </w:pBdr>
              <w:spacing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1BDAFFD7" w14:textId="77777777" w:rsidR="0019673F" w:rsidRDefault="00000000">
            <w:pPr>
              <w:pStyle w:val="documentrighttitleborder"/>
              <w:pBdr>
                <w:top w:val="single" w:sz="8" w:space="0" w:color="AE9B93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1CCADACA" w14:textId="70DCA8FA" w:rsidR="005612A1" w:rsidRPr="005612A1" w:rsidRDefault="00000000" w:rsidP="005612A1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Histórico profissional</w:t>
            </w:r>
          </w:p>
          <w:p w14:paraId="2D382A30" w14:textId="77777777" w:rsidR="005612A1" w:rsidRDefault="005612A1" w:rsidP="005612A1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02/2022 - 02/2025</w:t>
            </w:r>
            <w:r>
              <w:pict w14:anchorId="0BAE4C9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0;text-align:left;margin-left:-51.2pt;margin-top:0;width:0;height:11pt;z-index:251665408;mso-wrap-style:none;mso-position-horizontal:right;mso-position-horizontal-relative:text;mso-position-vertical-relative:text;v-text-anchor:middle" o:allowoverlap="f" fillcolor="#ae9b93" stroked="f">
                  <v:path strokeok="f" textboxrect="0,0,21600,21600"/>
                  <v:textbox style="mso-next-textbox:#_x0000_s1034;mso-fit-shape-to-text:t" inset="0,2pt,0,2pt">
                    <w:txbxContent>
                      <w:p w14:paraId="38BBEEF4" w14:textId="77777777" w:rsidR="005612A1" w:rsidRDefault="005612A1" w:rsidP="005612A1">
                        <w:pPr>
                          <w:spacing w:line="220" w:lineRule="exact"/>
                          <w:ind w:left="120" w:right="120"/>
                        </w:pPr>
                        <w:r>
                          <w:rPr>
                            <w:rStyle w:val="span"/>
                            <w:rFonts w:ascii="Saira" w:eastAsia="Saira" w:hAnsi="Saira" w:cs="Sair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14:paraId="5EB72CC2" w14:textId="77777777" w:rsidR="005612A1" w:rsidRDefault="005612A1" w:rsidP="005612A1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Analista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de Sistemas Pleno</w:t>
            </w:r>
          </w:p>
          <w:p w14:paraId="343CE698" w14:textId="77777777" w:rsidR="005612A1" w:rsidRDefault="005612A1" w:rsidP="005612A1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Smart Fit Bio Ritmo - </w:t>
            </w: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escritório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central - Av. </w:t>
            </w: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Paulista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São Paulo, SP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14:paraId="1F672013" w14:textId="77777777" w:rsidR="005612A1" w:rsidRDefault="005612A1" w:rsidP="005612A1">
            <w:pPr>
              <w:pStyle w:val="p"/>
              <w:spacing w:line="260" w:lineRule="atLeast"/>
              <w:ind w:left="500" w:right="5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Atendimento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demandas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diversificadas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Oracle Cloud ERP | Oracle Integration Cloud</w:t>
            </w:r>
          </w:p>
          <w:p w14:paraId="52463DFC" w14:textId="77777777" w:rsidR="005612A1" w:rsidRDefault="005612A1" w:rsidP="005612A1">
            <w:pPr>
              <w:pStyle w:val="divdocumentulli"/>
              <w:numPr>
                <w:ilvl w:val="0"/>
                <w:numId w:val="20"/>
              </w:numPr>
              <w:spacing w:before="120"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HCM -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Gestão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Acessos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Criação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Roles,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Segmentação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Acessos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(My Clients Groups / Security Console / Manage Data Access for Users / Manage Procurements Agents</w:t>
            </w:r>
            <w:proofErr w:type="gram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);</w:t>
            </w:r>
            <w:proofErr w:type="gramEnd"/>
          </w:p>
          <w:p w14:paraId="6BC4D884" w14:textId="77777777" w:rsidR="005612A1" w:rsidRDefault="005612A1" w:rsidP="005612A1">
            <w:pPr>
              <w:pStyle w:val="divdocumentulli"/>
              <w:numPr>
                <w:ilvl w:val="0"/>
                <w:numId w:val="20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-HCM - Expenses -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Reembolsos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Adiantamentos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Relatório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Despesas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(Create Report, Approvals, Manage Bank Account, Manage Delegate, Expense Auditing, Manage Templates, </w:t>
            </w:r>
            <w:proofErr w:type="spellStart"/>
            <w:proofErr w:type="gram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etc</w:t>
            </w:r>
            <w:proofErr w:type="spellEnd"/>
            <w:proofErr w:type="gram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)</w:t>
            </w:r>
          </w:p>
          <w:p w14:paraId="79B33656" w14:textId="77777777" w:rsidR="005612A1" w:rsidRDefault="005612A1" w:rsidP="005612A1">
            <w:pPr>
              <w:pStyle w:val="divdocumentulli"/>
              <w:numPr>
                <w:ilvl w:val="0"/>
                <w:numId w:val="20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Procurement - SCM -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Requisição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Ordens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Compra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Fornecedores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Regras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Aprovação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(Workflow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Aprovação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Manage Job Rules/Level, Manage Approval Limits, Purchase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Requisitons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/ Purchase Orders / Life Cycles / Payment Request)</w:t>
            </w:r>
          </w:p>
          <w:p w14:paraId="6B388124" w14:textId="77777777" w:rsidR="005612A1" w:rsidRDefault="005612A1" w:rsidP="005612A1">
            <w:pPr>
              <w:pStyle w:val="divdocumentulli"/>
              <w:numPr>
                <w:ilvl w:val="0"/>
                <w:numId w:val="20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Procurement - SCM - Carga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fornecedores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Dados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Fornecedores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</w:p>
          <w:p w14:paraId="71BF44AD" w14:textId="77777777" w:rsidR="005612A1" w:rsidRDefault="005612A1" w:rsidP="005612A1">
            <w:pPr>
              <w:pStyle w:val="divdocumentulli"/>
              <w:numPr>
                <w:ilvl w:val="0"/>
                <w:numId w:val="20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Enterprise -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Criação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manutenção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Unidade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Negócio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(Business Unit)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Criação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manutenção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unidades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(LRU) - (Manage Locations / Manage Legal Reporting Units / Manage Inventory Organizations / Manage Document Sequences-Categories / Manage Localization Document Numbering / Manage Tax Registrations / Manage Item Classes / Product Management - Manage Items, Manage Import Maps, Manage Items Batches)</w:t>
            </w:r>
          </w:p>
          <w:p w14:paraId="51BA91C4" w14:textId="77777777" w:rsidR="005612A1" w:rsidRDefault="005612A1" w:rsidP="005612A1">
            <w:pPr>
              <w:pStyle w:val="divdocumentulli"/>
              <w:numPr>
                <w:ilvl w:val="0"/>
                <w:numId w:val="20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Processamentos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Estornos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(Procurement / Suppliers / Refunds - OIC / Payables-AP - Invoices /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Manipulação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dados -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linguagem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SQL (INSERT/UPDATE/DELETE/SELECT) /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Verificação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ajustes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integração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instância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).</w:t>
            </w:r>
          </w:p>
          <w:p w14:paraId="7D76DBD9" w14:textId="77777777" w:rsidR="005612A1" w:rsidRDefault="005612A1" w:rsidP="005612A1">
            <w:pPr>
              <w:pStyle w:val="divdocumentulli"/>
              <w:numPr>
                <w:ilvl w:val="0"/>
                <w:numId w:val="20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Participações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condução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projetos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melhorias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técnicas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homologações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implantações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nos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ambientes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produtivo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testes.</w:t>
            </w:r>
          </w:p>
          <w:p w14:paraId="53DD1741" w14:textId="77777777" w:rsidR="005612A1" w:rsidRDefault="005612A1" w:rsidP="005612A1">
            <w:pPr>
              <w:pStyle w:val="divdocumentulli"/>
              <w:numPr>
                <w:ilvl w:val="0"/>
                <w:numId w:val="20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Recebimentos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demandas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diversificadas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LATAM,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reuniões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periódicas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com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usuários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gestores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definições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técnicas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homologações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implantações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nos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ambientes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desenvolvimento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proofErr w:type="gram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produção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;</w:t>
            </w:r>
            <w:proofErr w:type="gramEnd"/>
          </w:p>
          <w:p w14:paraId="63D20987" w14:textId="77777777" w:rsidR="005612A1" w:rsidRDefault="005612A1" w:rsidP="005612A1">
            <w:pPr>
              <w:pStyle w:val="divdocumentulli"/>
              <w:numPr>
                <w:ilvl w:val="0"/>
                <w:numId w:val="20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Atendimento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demandas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sustentação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da ferramenta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TOPDesk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gestão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acesso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usuários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operadores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grupos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unidades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carga de dados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sistêmica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, entre outros</w:t>
            </w:r>
            <w:proofErr w:type="gram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);</w:t>
            </w:r>
            <w:proofErr w:type="gramEnd"/>
          </w:p>
          <w:p w14:paraId="0BC475FC" w14:textId="77777777" w:rsidR="005612A1" w:rsidRDefault="005612A1" w:rsidP="005612A1">
            <w:pPr>
              <w:pStyle w:val="divdocumentulli"/>
              <w:numPr>
                <w:ilvl w:val="0"/>
                <w:numId w:val="20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Atendimentos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demandas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sustentação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sistema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Protheus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ERP;</w:t>
            </w:r>
            <w:proofErr w:type="gramEnd"/>
          </w:p>
          <w:p w14:paraId="0AEEF448" w14:textId="77777777" w:rsidR="005612A1" w:rsidRDefault="005612A1" w:rsidP="005612A1">
            <w:pPr>
              <w:pStyle w:val="divdocumentulli"/>
              <w:numPr>
                <w:ilvl w:val="0"/>
                <w:numId w:val="20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Atendimentos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demandas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sustentação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sistema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Zendesk;</w:t>
            </w:r>
            <w:proofErr w:type="gramEnd"/>
          </w:p>
          <w:p w14:paraId="0C1E1652" w14:textId="77777777" w:rsidR="005612A1" w:rsidRDefault="005612A1" w:rsidP="005612A1">
            <w:pPr>
              <w:pStyle w:val="divdocumentulli"/>
              <w:numPr>
                <w:ilvl w:val="0"/>
                <w:numId w:val="20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Gestão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controle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acessos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dos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sistemas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JIRA, Confluence e Atlas da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plataforma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Atlassian;</w:t>
            </w:r>
            <w:proofErr w:type="gramEnd"/>
          </w:p>
          <w:p w14:paraId="794B090C" w14:textId="77777777" w:rsidR="005612A1" w:rsidRDefault="005612A1" w:rsidP="005612A1">
            <w:pPr>
              <w:pStyle w:val="divdocumentulli"/>
              <w:numPr>
                <w:ilvl w:val="0"/>
                <w:numId w:val="20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Atendimentos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demandas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sustentação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sistema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CheckList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Fácil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;</w:t>
            </w:r>
            <w:proofErr w:type="gramEnd"/>
          </w:p>
          <w:p w14:paraId="4EA71994" w14:textId="77777777" w:rsidR="005612A1" w:rsidRDefault="005612A1" w:rsidP="005612A1">
            <w:pPr>
              <w:pStyle w:val="divdocumentulli"/>
              <w:numPr>
                <w:ilvl w:val="0"/>
                <w:numId w:val="20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Acionamentos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intermediações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fornecedores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(KPMG, Oracle, Synchro,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Gesplan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, TRI, entre outros</w:t>
            </w:r>
            <w:proofErr w:type="gram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);</w:t>
            </w:r>
            <w:proofErr w:type="gramEnd"/>
          </w:p>
          <w:p w14:paraId="73E63FB5" w14:textId="77777777" w:rsidR="00FE2DD3" w:rsidRDefault="005612A1" w:rsidP="00FE2DD3">
            <w:pPr>
              <w:pStyle w:val="divdocumentulli"/>
              <w:numPr>
                <w:ilvl w:val="0"/>
                <w:numId w:val="20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Reuniões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periódicas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com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gestores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para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entrega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resultados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relatórios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analíticos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das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demandas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identificação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pontos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falhos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sugestões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melhorias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pontuais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definitivas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</w:p>
          <w:p w14:paraId="6258C674" w14:textId="41F52055" w:rsidR="005612A1" w:rsidRPr="00FE2DD3" w:rsidRDefault="00000000" w:rsidP="00FE2DD3">
            <w:pPr>
              <w:pStyle w:val="divdocumentulli"/>
              <w:spacing w:line="260" w:lineRule="atLeast"/>
              <w:ind w:left="74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 w:rsidRPr="00FE2DD3"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16746CE2" w14:textId="7391BB25" w:rsidR="0019673F" w:rsidRDefault="005612A1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2015</w:t>
            </w:r>
            <w:r w:rsidR="00000000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- </w:t>
            </w:r>
            <w:r w:rsidR="00000000">
              <w:pict w14:anchorId="15DADE62">
                <v:shape id="_x0000_s1030" type="#_x0000_t202" style="position:absolute;left:0;text-align:left;margin-left:-51.2pt;margin-top:0;width:0;height:11pt;z-index:251663360;mso-wrap-style:none;mso-position-horizontal:right;mso-position-horizontal-relative:text;mso-position-vertical-relative:text;v-text-anchor:middle" o:allowoverlap="f" fillcolor="#ae9b93" stroked="f">
                  <v:path strokeok="f" textboxrect="0,0,21600,21600"/>
                  <v:textbox style="mso-next-textbox:#_x0000_s1030;mso-fit-shape-to-text:t" inset="0,2pt,0,2pt">
                    <w:txbxContent>
                      <w:p w14:paraId="1B008FFF" w14:textId="77777777" w:rsidR="0019673F" w:rsidRDefault="00000000">
                        <w:pPr>
                          <w:spacing w:line="220" w:lineRule="exact"/>
                          <w:ind w:left="120" w:right="120"/>
                        </w:pPr>
                        <w:r>
                          <w:rPr>
                            <w:rStyle w:val="span"/>
                            <w:rFonts w:ascii="Saira" w:eastAsia="Saira" w:hAnsi="Saira" w:cs="Sair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2021</w:t>
            </w:r>
          </w:p>
          <w:p w14:paraId="0B81C68A" w14:textId="49D30136" w:rsidR="0019673F" w:rsidRDefault="00000000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Analista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Suporte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 w:rsidR="00710F73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N2, Field Services, VIP, N3</w:t>
            </w:r>
          </w:p>
          <w:p w14:paraId="250B7A56" w14:textId="2DB059B3" w:rsidR="00FE2DD3" w:rsidRDefault="00000000" w:rsidP="00FE2DD3">
            <w:pPr>
              <w:pStyle w:val="documentpaddedline"/>
              <w:spacing w:line="260" w:lineRule="atLeast"/>
              <w:ind w:left="500" w:right="500"/>
              <w:rPr>
                <w:rStyle w:val="span"/>
                <w:rFonts w:ascii="Saira" w:eastAsia="Saira" w:hAnsi="Saira" w:cs="Saira"/>
                <w:b/>
                <w:bCs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Stefanini IT Solutions</w:t>
            </w:r>
            <w:r w:rsidR="00FE2DD3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FE2DD3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Astrazeneca</w:t>
            </w:r>
            <w:proofErr w:type="spellEnd"/>
            <w:proofErr w:type="gramStart"/>
            <w:r w:rsidR="00FE2DD3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)</w:t>
            </w:r>
            <w:r w:rsidR="005612A1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 </w:t>
            </w:r>
            <w:r w:rsidR="005612A1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BCD</w:t>
            </w:r>
            <w:proofErr w:type="gramEnd"/>
            <w:r w:rsidR="005612A1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Travel</w:t>
            </w:r>
            <w:r w:rsidR="00710F73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r w:rsidR="009541BF" w:rsidRPr="00FE2DD3">
              <w:rPr>
                <w:rStyle w:val="span"/>
                <w:rFonts w:ascii="Saira" w:eastAsia="Saira" w:hAnsi="Saira" w:cs="Saira"/>
                <w:b/>
                <w:bCs/>
                <w:color w:val="000000"/>
                <w:sz w:val="18"/>
                <w:szCs w:val="18"/>
              </w:rPr>
              <w:t>IT Universe</w:t>
            </w:r>
            <w:r w:rsidR="00FE2DD3">
              <w:rPr>
                <w:rStyle w:val="span"/>
                <w:rFonts w:ascii="Saira" w:eastAsia="Saira" w:hAnsi="Saira" w:cs="Saira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="00FE2DD3" w:rsidRPr="009541BF">
              <w:rPr>
                <w:rStyle w:val="span"/>
                <w:rFonts w:ascii="Saira" w:eastAsia="Saira" w:hAnsi="Saira" w:cs="Saira"/>
                <w:b/>
                <w:bCs/>
                <w:color w:val="000000"/>
                <w:sz w:val="18"/>
                <w:szCs w:val="18"/>
              </w:rPr>
              <w:t xml:space="preserve">Eco </w:t>
            </w:r>
            <w:proofErr w:type="spellStart"/>
            <w:r w:rsidR="00FE2DD3" w:rsidRPr="009541BF">
              <w:rPr>
                <w:rStyle w:val="span"/>
                <w:rFonts w:ascii="Saira" w:eastAsia="Saira" w:hAnsi="Saira" w:cs="Saira"/>
                <w:b/>
                <w:bCs/>
                <w:color w:val="000000"/>
                <w:sz w:val="18"/>
                <w:szCs w:val="18"/>
              </w:rPr>
              <w:t>Rodovias</w:t>
            </w:r>
            <w:proofErr w:type="spellEnd"/>
            <w:r w:rsidR="00FE2DD3">
              <w:rPr>
                <w:rStyle w:val="span"/>
                <w:rFonts w:ascii="Saira" w:eastAsia="Saira" w:hAnsi="Saira" w:cs="Saira"/>
                <w:b/>
                <w:bCs/>
                <w:color w:val="000000"/>
                <w:sz w:val="18"/>
                <w:szCs w:val="18"/>
              </w:rPr>
              <w:t>), Group Software</w:t>
            </w:r>
          </w:p>
          <w:p w14:paraId="573F5052" w14:textId="77777777" w:rsidR="00FE2DD3" w:rsidRDefault="00FE2DD3" w:rsidP="00FE2DD3">
            <w:pPr>
              <w:pStyle w:val="documentpaddedline"/>
              <w:spacing w:line="260" w:lineRule="atLeast"/>
              <w:ind w:left="500" w:right="500"/>
              <w:rPr>
                <w:rStyle w:val="span"/>
                <w:rFonts w:ascii="Saira" w:eastAsia="Saira" w:hAnsi="Saira" w:cs="Saira"/>
                <w:b/>
                <w:bCs/>
                <w:color w:val="000000"/>
                <w:sz w:val="18"/>
                <w:szCs w:val="18"/>
              </w:rPr>
            </w:pPr>
          </w:p>
          <w:p w14:paraId="0DA9E652" w14:textId="4460F90D" w:rsidR="00FE2DD3" w:rsidRDefault="00FE2DD3" w:rsidP="00FE2DD3">
            <w:pPr>
              <w:pStyle w:val="documentpaddedline"/>
              <w:spacing w:line="260" w:lineRule="atLeast"/>
              <w:ind w:left="500" w:right="5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Alocado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em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clientes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:</w:t>
            </w:r>
          </w:p>
          <w:p w14:paraId="42CC2991" w14:textId="66ACC90D" w:rsidR="005612A1" w:rsidRPr="005612A1" w:rsidRDefault="005612A1" w:rsidP="005612A1">
            <w:pPr>
              <w:pStyle w:val="divdocumentulli"/>
              <w:numPr>
                <w:ilvl w:val="0"/>
                <w:numId w:val="19"/>
              </w:numPr>
              <w:spacing w:before="120"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Tratativa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 w:rsidR="00000000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de </w:t>
            </w:r>
            <w:proofErr w:type="spellStart"/>
            <w:r w:rsidR="00000000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chamados</w:t>
            </w:r>
            <w:proofErr w:type="spellEnd"/>
            <w:r w:rsidR="00000000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 w:rsidR="00000000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incidentes</w:t>
            </w:r>
            <w:proofErr w:type="spellEnd"/>
            <w:r w:rsidR="00000000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via FSM - </w:t>
            </w:r>
            <w:r w:rsidR="00000000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Service Now</w:t>
            </w:r>
          </w:p>
          <w:p w14:paraId="429E0254" w14:textId="4EE6C421" w:rsidR="005612A1" w:rsidRPr="005612A1" w:rsidRDefault="005612A1" w:rsidP="005612A1">
            <w:pPr>
              <w:pStyle w:val="divdocumentulli"/>
              <w:numPr>
                <w:ilvl w:val="0"/>
                <w:numId w:val="19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Atendimento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em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campo,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organização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mudanças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layout</w:t>
            </w:r>
          </w:p>
          <w:p w14:paraId="23486C6F" w14:textId="73DA166E" w:rsidR="0019673F" w:rsidRDefault="00000000">
            <w:pPr>
              <w:pStyle w:val="divdocumentulli"/>
              <w:numPr>
                <w:ilvl w:val="0"/>
                <w:numId w:val="19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Instalação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imagens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formatação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em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notebooks e mobiles</w:t>
            </w:r>
          </w:p>
          <w:p w14:paraId="1091258F" w14:textId="4A01D919" w:rsidR="0019673F" w:rsidRDefault="00000000" w:rsidP="005612A1">
            <w:pPr>
              <w:pStyle w:val="divdocumentulli"/>
              <w:numPr>
                <w:ilvl w:val="0"/>
                <w:numId w:val="19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Criação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manipulação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usuários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contas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serviço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máquinas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no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domínio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(Windows Server - AD Active Directory)</w:t>
            </w:r>
          </w:p>
          <w:p w14:paraId="2B5AA0F6" w14:textId="3770F198" w:rsidR="0019673F" w:rsidRDefault="00000000">
            <w:pPr>
              <w:pStyle w:val="divdocumentulli"/>
              <w:numPr>
                <w:ilvl w:val="0"/>
                <w:numId w:val="19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Suporte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a salas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reuniões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auditório</w:t>
            </w:r>
            <w:proofErr w:type="spellEnd"/>
            <w:r w:rsidR="005612A1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-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Teams/Zoom/Skype Meeting</w:t>
            </w:r>
          </w:p>
          <w:p w14:paraId="57DCBDFF" w14:textId="77777777" w:rsidR="00FE2DD3" w:rsidRPr="00FE2DD3" w:rsidRDefault="00000000" w:rsidP="00FE2DD3">
            <w:pPr>
              <w:pStyle w:val="divdocumentulli"/>
              <w:numPr>
                <w:ilvl w:val="0"/>
                <w:numId w:val="19"/>
              </w:numPr>
              <w:spacing w:line="260" w:lineRule="atLeast"/>
              <w:ind w:left="740" w:right="500" w:hanging="223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Projetos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referentes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a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configurações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máquinas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mobiles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em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massa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47BF8458" w14:textId="2885717E" w:rsidR="00FE2DD3" w:rsidRDefault="00FE2DD3" w:rsidP="00FE2DD3">
            <w:pPr>
              <w:pStyle w:val="divdocumentulli"/>
              <w:numPr>
                <w:ilvl w:val="0"/>
                <w:numId w:val="19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</w:t>
            </w:r>
            <w:r w:rsidRPr="00FE2DD3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plicação</w:t>
            </w:r>
            <w:proofErr w:type="spellEnd"/>
            <w:r w:rsidRPr="00FE2DD3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FE2DD3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treinamentos</w:t>
            </w:r>
            <w:proofErr w:type="spellEnd"/>
            <w:r w:rsidRPr="00FE2DD3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para </w:t>
            </w:r>
            <w:proofErr w:type="spellStart"/>
            <w:r w:rsidRPr="00FE2DD3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clientes</w:t>
            </w:r>
            <w:proofErr w:type="spellEnd"/>
          </w:p>
          <w:p w14:paraId="5433745B" w14:textId="2EBD201B" w:rsidR="00FE2DD3" w:rsidRDefault="00FE2DD3" w:rsidP="00FE2DD3">
            <w:pPr>
              <w:pStyle w:val="divdocumentulli"/>
              <w:numPr>
                <w:ilvl w:val="0"/>
                <w:numId w:val="19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NPS / CSM –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Experiência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sucesso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cliente</w:t>
            </w:r>
            <w:proofErr w:type="spellEnd"/>
          </w:p>
          <w:p w14:paraId="4F32C59F" w14:textId="77777777" w:rsidR="00FE2DD3" w:rsidRDefault="00FE2DD3" w:rsidP="00FE2DD3">
            <w:pPr>
              <w:pStyle w:val="divdocumentulli"/>
              <w:spacing w:line="260" w:lineRule="atLeast"/>
              <w:ind w:left="740" w:right="5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</w:p>
          <w:p w14:paraId="724FFD71" w14:textId="2739DA84" w:rsidR="00FE2DD3" w:rsidRDefault="00FE2DD3" w:rsidP="00FE2DD3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pict w14:anchorId="46D68A5F">
                <v:shape id="_x0000_s1035" type="#_x0000_t202" style="position:absolute;left:0;text-align:left;margin-left:-51.2pt;margin-top:0;width:0;height:11pt;z-index:251667456;mso-wrap-style:none;mso-position-horizontal:right;v-text-anchor:middle" o:allowoverlap="f" fillcolor="#ae9b93" stroked="f">
                  <v:path strokeok="f" textboxrect="0,0,21600,21600"/>
                  <v:textbox style="mso-next-textbox:#_x0000_s1035;mso-fit-shape-to-text:t" inset="0,2pt,0,2pt">
                    <w:txbxContent>
                      <w:p w14:paraId="2F873D86" w14:textId="77777777" w:rsidR="00FE2DD3" w:rsidRDefault="00FE2DD3" w:rsidP="00FE2DD3">
                        <w:pPr>
                          <w:spacing w:line="220" w:lineRule="exact"/>
                          <w:ind w:left="120" w:right="120"/>
                        </w:pPr>
                        <w:r>
                          <w:rPr>
                            <w:rStyle w:val="span"/>
                            <w:rFonts w:ascii="Saira" w:eastAsia="Saira" w:hAnsi="Saira" w:cs="Sair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2012 - 2014</w:t>
            </w:r>
          </w:p>
          <w:p w14:paraId="252CD218" w14:textId="1E601845" w:rsidR="00FE2DD3" w:rsidRDefault="00FE2DD3" w:rsidP="00FE2DD3">
            <w:pPr>
              <w:pStyle w:val="documentpaddedline"/>
              <w:spacing w:line="260" w:lineRule="atLeast"/>
              <w:ind w:left="500" w:right="500"/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Analista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de Sistemas </w:t>
            </w: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Jr</w:t>
            </w:r>
          </w:p>
          <w:p w14:paraId="14A7F7D2" w14:textId="13F4D57C" w:rsidR="00FE2DD3" w:rsidRDefault="00FE2DD3" w:rsidP="00FE2DD3">
            <w:pPr>
              <w:pStyle w:val="documentpaddedline"/>
              <w:spacing w:line="260" w:lineRule="atLeast"/>
              <w:ind w:left="500" w:right="500"/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Bradesco</w:t>
            </w:r>
            <w:r w:rsidR="00F418C2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Seguros</w:t>
            </w:r>
          </w:p>
          <w:p w14:paraId="382FC770" w14:textId="77777777" w:rsidR="00F418C2" w:rsidRDefault="00FE2DD3" w:rsidP="00FE2DD3">
            <w:pPr>
              <w:pStyle w:val="divdocumentulli"/>
              <w:numPr>
                <w:ilvl w:val="0"/>
                <w:numId w:val="19"/>
              </w:numPr>
              <w:spacing w:before="120"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 w:rsidRPr="00F418C2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Análise</w:t>
            </w:r>
            <w:proofErr w:type="spellEnd"/>
            <w:r w:rsidRPr="00F418C2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testes e </w:t>
            </w:r>
            <w:proofErr w:type="spellStart"/>
            <w:r w:rsidRPr="00F418C2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validação</w:t>
            </w:r>
            <w:proofErr w:type="spellEnd"/>
            <w:r w:rsidRPr="00F418C2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deploy de </w:t>
            </w:r>
            <w:proofErr w:type="spellStart"/>
            <w:r w:rsidRPr="00F418C2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projetos</w:t>
            </w:r>
            <w:proofErr w:type="spellEnd"/>
            <w:r w:rsidRPr="00F418C2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418C2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em</w:t>
            </w:r>
            <w:proofErr w:type="spellEnd"/>
            <w:r w:rsidRPr="00F418C2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418C2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sistemas</w:t>
            </w:r>
            <w:proofErr w:type="spellEnd"/>
            <w:r w:rsidR="00F418C2" w:rsidRPr="00F418C2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418C2" w:rsidRPr="00F418C2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securitários</w:t>
            </w:r>
            <w:proofErr w:type="spellEnd"/>
            <w:r w:rsidR="00F418C2" w:rsidRPr="00F418C2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da Plataforma Mainframe (IMS, CICS, TSO)</w:t>
            </w:r>
          </w:p>
          <w:p w14:paraId="058635FF" w14:textId="71251F54" w:rsidR="00F418C2" w:rsidRPr="00F418C2" w:rsidRDefault="00F418C2" w:rsidP="00FE2DD3">
            <w:pPr>
              <w:pStyle w:val="divdocumentulli"/>
              <w:numPr>
                <w:ilvl w:val="0"/>
                <w:numId w:val="19"/>
              </w:numPr>
              <w:spacing w:before="120"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 w:rsidRPr="00F418C2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Identificação</w:t>
            </w:r>
            <w:proofErr w:type="spellEnd"/>
            <w:r w:rsidRPr="00F418C2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F418C2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falhas</w:t>
            </w:r>
            <w:proofErr w:type="spellEnd"/>
            <w:r w:rsidRPr="00F418C2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418C2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sistêmicas</w:t>
            </w:r>
            <w:proofErr w:type="spellEnd"/>
          </w:p>
          <w:p w14:paraId="4F95ECC4" w14:textId="0B2CEB17" w:rsidR="00FE2DD3" w:rsidRDefault="00F418C2" w:rsidP="00FE2DD3">
            <w:pPr>
              <w:pStyle w:val="divdocumentulli"/>
              <w:numPr>
                <w:ilvl w:val="0"/>
                <w:numId w:val="19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Construção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queries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em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linguagem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SQL / DB2</w:t>
            </w:r>
          </w:p>
          <w:p w14:paraId="1830B94D" w14:textId="511280D1" w:rsidR="00F418C2" w:rsidRDefault="00F418C2" w:rsidP="00FE2DD3">
            <w:pPr>
              <w:pStyle w:val="divdocumentulli"/>
              <w:numPr>
                <w:ilvl w:val="0"/>
                <w:numId w:val="19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Análise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requisitos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negócio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arquitetura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sistêmica</w:t>
            </w:r>
            <w:proofErr w:type="spellEnd"/>
          </w:p>
          <w:p w14:paraId="229B23D5" w14:textId="58CD08DC" w:rsidR="00F418C2" w:rsidRDefault="00F418C2" w:rsidP="00FE2DD3">
            <w:pPr>
              <w:pStyle w:val="divdocumentulli"/>
              <w:numPr>
                <w:ilvl w:val="0"/>
                <w:numId w:val="19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Facilitador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projetos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entre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desenvolvedor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consultorias</w:t>
            </w:r>
            <w:proofErr w:type="spellEnd"/>
          </w:p>
          <w:p w14:paraId="573CA512" w14:textId="77777777" w:rsidR="00F418C2" w:rsidRDefault="00F418C2" w:rsidP="00F418C2">
            <w:pPr>
              <w:pStyle w:val="divdocumentulli"/>
              <w:spacing w:line="260" w:lineRule="atLeast"/>
              <w:ind w:left="740" w:right="5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</w:p>
          <w:p w14:paraId="5237BA2D" w14:textId="77777777" w:rsidR="00FE2DD3" w:rsidRPr="00FE2DD3" w:rsidRDefault="00FE2DD3" w:rsidP="00FE2DD3">
            <w:pPr>
              <w:pStyle w:val="divdocumentulli"/>
              <w:spacing w:line="260" w:lineRule="atLeast"/>
              <w:ind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</w:p>
          <w:p w14:paraId="485B2123" w14:textId="77777777" w:rsidR="0019673F" w:rsidRDefault="00000000">
            <w:pPr>
              <w:pStyle w:val="documentright-boxlefttitleborder"/>
              <w:pBdr>
                <w:top w:val="single" w:sz="8" w:space="0" w:color="000000"/>
              </w:pBdr>
              <w:spacing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6B131C5F" w14:textId="77777777" w:rsidR="0019673F" w:rsidRDefault="00000000">
            <w:pPr>
              <w:pStyle w:val="documentrighttitleborder"/>
              <w:pBdr>
                <w:top w:val="single" w:sz="8" w:space="0" w:color="AE9B93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57344E7D" w14:textId="77777777" w:rsidR="0019673F" w:rsidRDefault="00000000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Formação acadêmica</w:t>
            </w:r>
          </w:p>
          <w:p w14:paraId="31776DAB" w14:textId="2CC09600" w:rsidR="005612A1" w:rsidRDefault="005612A1" w:rsidP="005612A1">
            <w:pPr>
              <w:pStyle w:val="documentpaddedline"/>
              <w:spacing w:before="300"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2023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14:paraId="4DB71582" w14:textId="5D037A5C" w:rsidR="005612A1" w:rsidRDefault="005612A1" w:rsidP="005612A1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WIZARD by Person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14:paraId="435F1362" w14:textId="388E0DA4" w:rsidR="005612A1" w:rsidRDefault="005612A1" w:rsidP="005612A1">
            <w:pPr>
              <w:pStyle w:val="documentright-boxsectiontitle"/>
              <w:spacing w:line="300" w:lineRule="atLeast"/>
              <w:ind w:left="500" w:right="5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Intermediário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: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Língua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estrangeira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–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Espanhol</w:t>
            </w:r>
            <w:proofErr w:type="spellEnd"/>
          </w:p>
          <w:p w14:paraId="339C481E" w14:textId="444F2EBB" w:rsidR="005612A1" w:rsidRDefault="005612A1" w:rsidP="005612A1">
            <w:pPr>
              <w:pStyle w:val="documentpaddedline"/>
              <w:spacing w:before="300"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2015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14:paraId="0D8767F1" w14:textId="678C9B11" w:rsidR="005612A1" w:rsidRDefault="005612A1" w:rsidP="005612A1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Centro Universitário - UNIFIEO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- Osasco</w:t>
            </w:r>
          </w:p>
          <w:p w14:paraId="467FE5B6" w14:textId="4CE9FCDC" w:rsidR="005612A1" w:rsidRDefault="005612A1" w:rsidP="005612A1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Análise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Desenvolvimento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Sistemas: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Tecnologia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Informação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14:paraId="345148E4" w14:textId="77777777" w:rsidR="00F418C2" w:rsidRDefault="00F418C2" w:rsidP="005612A1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</w:p>
          <w:p w14:paraId="44FD2016" w14:textId="68183648" w:rsidR="00F418C2" w:rsidRDefault="00F418C2" w:rsidP="005612A1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2014</w:t>
            </w:r>
          </w:p>
          <w:p w14:paraId="5B235690" w14:textId="6BCF81AA" w:rsidR="00F418C2" w:rsidRDefault="00F418C2" w:rsidP="005612A1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z w:val="18"/>
                <w:szCs w:val="18"/>
              </w:rPr>
            </w:pPr>
            <w:r w:rsidRPr="00FF36AD"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z w:val="18"/>
                <w:szCs w:val="18"/>
              </w:rPr>
              <w:t xml:space="preserve">Escola de </w:t>
            </w:r>
            <w:proofErr w:type="spellStart"/>
            <w:r w:rsidRPr="00FF36AD"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z w:val="18"/>
                <w:szCs w:val="18"/>
              </w:rPr>
              <w:t>Programadores</w:t>
            </w:r>
            <w:proofErr w:type="spellEnd"/>
          </w:p>
          <w:p w14:paraId="7A75714C" w14:textId="1AE8A39E" w:rsidR="005612A1" w:rsidRPr="00774A3C" w:rsidRDefault="00774A3C" w:rsidP="00774A3C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Linguagem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>Programação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COBOL / JCL / DB2</w:t>
            </w:r>
          </w:p>
          <w:p w14:paraId="06015077" w14:textId="77777777" w:rsidR="00774A3C" w:rsidRDefault="00774A3C" w:rsidP="005612A1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</w:p>
          <w:p w14:paraId="0CB3F37F" w14:textId="3B607E57" w:rsidR="0019673F" w:rsidRDefault="00000000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2010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14:paraId="6E90F9B2" w14:textId="076D29D3" w:rsidR="0019673F" w:rsidRDefault="005612A1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Fundação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Bradesco</w:t>
            </w:r>
          </w:p>
          <w:p w14:paraId="4AC80219" w14:textId="29B7980D" w:rsidR="0019673F" w:rsidRDefault="00000000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Ensino Fundamental 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Médio</w:t>
            </w:r>
            <w:proofErr w:type="spellEnd"/>
          </w:p>
          <w:p w14:paraId="43FD8868" w14:textId="0350E95E" w:rsidR="0019673F" w:rsidRDefault="00000000">
            <w:pPr>
              <w:pStyle w:val="documentpaddedline"/>
              <w:spacing w:before="300"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2010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14:paraId="7066E900" w14:textId="72352C02" w:rsidR="0019673F" w:rsidRDefault="00000000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CNA - Escola de </w:t>
            </w: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Idiomas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14:paraId="6E35327F" w14:textId="2D528214" w:rsidR="0019673F" w:rsidRDefault="00000000" w:rsidP="00953DE0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Intermediário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: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Língua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estrangeira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Inglês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14:paraId="30C299D1" w14:textId="1D01B73D" w:rsidR="0019673F" w:rsidRDefault="0019673F" w:rsidP="00953DE0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</w:p>
        </w:tc>
      </w:tr>
      <w:tr w:rsidR="00FE2DD3" w14:paraId="104D31EA" w14:textId="77777777">
        <w:trPr>
          <w:trHeight w:val="15898"/>
          <w:tblCellSpacing w:w="0" w:type="dxa"/>
        </w:trPr>
        <w:tc>
          <w:tcPr>
            <w:tcW w:w="4380" w:type="dxa"/>
            <w:shd w:val="clear" w:color="auto" w:fill="AE9B93"/>
            <w:tcMar>
              <w:top w:w="500" w:type="dxa"/>
              <w:left w:w="0" w:type="dxa"/>
              <w:bottom w:w="400" w:type="dxa"/>
              <w:right w:w="0" w:type="dxa"/>
            </w:tcMar>
          </w:tcPr>
          <w:p w14:paraId="6E650D7A" w14:textId="77777777" w:rsidR="00FE2DD3" w:rsidRDefault="00FE2DD3">
            <w:pPr>
              <w:pStyle w:val="documentprflPicfield"/>
              <w:spacing w:line="20" w:lineRule="atLeast"/>
              <w:ind w:left="600" w:right="600"/>
            </w:pPr>
          </w:p>
        </w:tc>
        <w:tc>
          <w:tcPr>
            <w:tcW w:w="75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2E162" w14:textId="77777777" w:rsidR="00FE2DD3" w:rsidRDefault="00FE2DD3">
            <w:pPr>
              <w:pStyle w:val="documentfname"/>
              <w:pBdr>
                <w:left w:val="none" w:sz="0" w:space="31" w:color="auto"/>
              </w:pBdr>
              <w:spacing w:line="72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72"/>
                <w:szCs w:val="72"/>
              </w:rPr>
            </w:pPr>
          </w:p>
        </w:tc>
      </w:tr>
    </w:tbl>
    <w:p w14:paraId="20601305" w14:textId="77777777" w:rsidR="0019673F" w:rsidRDefault="00000000">
      <w:pPr>
        <w:spacing w:line="20" w:lineRule="auto"/>
        <w:rPr>
          <w:rFonts w:ascii="Saira" w:eastAsia="Saira" w:hAnsi="Saira" w:cs="Saira"/>
          <w:color w:val="242424"/>
          <w:sz w:val="18"/>
          <w:szCs w:val="18"/>
        </w:rPr>
      </w:pPr>
      <w:r>
        <w:rPr>
          <w:color w:val="FFFFFF"/>
          <w:sz w:val="2"/>
        </w:rPr>
        <w:t>.</w:t>
      </w:r>
    </w:p>
    <w:sectPr w:rsidR="0019673F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E9F14FD5-3D82-4E18-A1A3-3905D1B81629}"/>
    <w:embedBold r:id="rId2" w:fontKey="{30F57AED-FD89-4736-8691-E988DA4F135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1DFCC7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0A4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A6D8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8255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E68B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DAA4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9011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4A84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70C7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7A2C6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76D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849E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4006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526A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80CF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C4CB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C637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AA51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B3621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00B1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E88A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2EF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BE53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D4A6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9AF4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C8E7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20A7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7081C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8874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EA93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947E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E4B1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F60B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E231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E8DC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70AE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9A050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9FC48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F8FE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6E99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CE93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BAFE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645C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CC10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128E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F0ACD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5A9D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2A70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ECCB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FEE8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5AC9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9EAD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8857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BE0F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A3464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0C9F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6AE8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5406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1292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A07F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E871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6AB6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8688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9A2623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A6C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C690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5E2B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E4DF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2455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E0FF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A672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487C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486A5D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56C3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94F1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34E6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94F6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8052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582F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6221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D025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E910BC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F472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5461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C2A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B8BB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1687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B049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84ED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BEA4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1B6431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7E0C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C8EC9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94C2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6001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7051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6C22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3216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84A1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7AF8FF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38B6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60BA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4296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C4A3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F8C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40FF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02C0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900C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FD0423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5263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3CC8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9E4B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F6AB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E00B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1CB1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EE9F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FA78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E7D2F6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644AA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1C0D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6E61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6853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7C81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38C6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E0EE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7088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A9D6E6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AC01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1CE1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1A4C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9E01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5499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E85B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3684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EC51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D668DF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26E9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AC8E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6835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3C73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263D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E010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A010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38E9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E940DC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54D8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0B4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0A70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2AE3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AC85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EA42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2636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A44A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77A436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620B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7EF3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9609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5E67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064A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E475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3C0C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BC84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C73C01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9287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3C5B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8E6E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D6E1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468D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0076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D4FD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8C20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64B6EE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0CE2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7C10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1A00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34DE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EAF4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4A56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7422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F258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349674963">
    <w:abstractNumId w:val="0"/>
  </w:num>
  <w:num w:numId="2" w16cid:durableId="2141222890">
    <w:abstractNumId w:val="1"/>
  </w:num>
  <w:num w:numId="3" w16cid:durableId="982546386">
    <w:abstractNumId w:val="2"/>
  </w:num>
  <w:num w:numId="4" w16cid:durableId="1989478228">
    <w:abstractNumId w:val="3"/>
  </w:num>
  <w:num w:numId="5" w16cid:durableId="904996640">
    <w:abstractNumId w:val="4"/>
  </w:num>
  <w:num w:numId="6" w16cid:durableId="756092949">
    <w:abstractNumId w:val="5"/>
  </w:num>
  <w:num w:numId="7" w16cid:durableId="230122678">
    <w:abstractNumId w:val="6"/>
  </w:num>
  <w:num w:numId="8" w16cid:durableId="1988362579">
    <w:abstractNumId w:val="7"/>
  </w:num>
  <w:num w:numId="9" w16cid:durableId="540627891">
    <w:abstractNumId w:val="8"/>
  </w:num>
  <w:num w:numId="10" w16cid:durableId="725881800">
    <w:abstractNumId w:val="9"/>
  </w:num>
  <w:num w:numId="11" w16cid:durableId="1192299696">
    <w:abstractNumId w:val="10"/>
  </w:num>
  <w:num w:numId="12" w16cid:durableId="320623201">
    <w:abstractNumId w:val="11"/>
  </w:num>
  <w:num w:numId="13" w16cid:durableId="1941255622">
    <w:abstractNumId w:val="12"/>
  </w:num>
  <w:num w:numId="14" w16cid:durableId="1534731998">
    <w:abstractNumId w:val="13"/>
  </w:num>
  <w:num w:numId="15" w16cid:durableId="2053653440">
    <w:abstractNumId w:val="14"/>
  </w:num>
  <w:num w:numId="16" w16cid:durableId="1796290090">
    <w:abstractNumId w:val="15"/>
  </w:num>
  <w:num w:numId="17" w16cid:durableId="1764374750">
    <w:abstractNumId w:val="16"/>
  </w:num>
  <w:num w:numId="18" w16cid:durableId="1897203303">
    <w:abstractNumId w:val="17"/>
  </w:num>
  <w:num w:numId="19" w16cid:durableId="672534507">
    <w:abstractNumId w:val="18"/>
  </w:num>
  <w:num w:numId="20" w16cid:durableId="16047274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embedTrueTypeFonts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73F"/>
    <w:rsid w:val="0019673F"/>
    <w:rsid w:val="004E5E81"/>
    <w:rsid w:val="00526129"/>
    <w:rsid w:val="005612A1"/>
    <w:rsid w:val="005635B5"/>
    <w:rsid w:val="00577FC1"/>
    <w:rsid w:val="006C567D"/>
    <w:rsid w:val="00710F73"/>
    <w:rsid w:val="00774A3C"/>
    <w:rsid w:val="00953DE0"/>
    <w:rsid w:val="009541BF"/>
    <w:rsid w:val="00B60FC2"/>
    <w:rsid w:val="00F418C2"/>
    <w:rsid w:val="00F80CA1"/>
    <w:rsid w:val="00FE2DD3"/>
    <w:rsid w:val="00FF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6868967"/>
  <w15:docId w15:val="{B89AD796-17F2-43AC-A33A-FE8A487C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har">
    <w:name w:val="Título 5 Char"/>
    <w:basedOn w:val="Fontepargpadro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har">
    <w:name w:val="Título 6 Char"/>
    <w:basedOn w:val="Fontepargpadro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18"/>
      <w:szCs w:val="18"/>
    </w:rPr>
  </w:style>
  <w:style w:type="character" w:customStyle="1" w:styleId="documentdocumentleftcell">
    <w:name w:val="document_documentleftcell"/>
    <w:basedOn w:val="Fontepargpadro"/>
    <w:rPr>
      <w:shd w:val="clear" w:color="auto" w:fill="AE9B93"/>
    </w:rPr>
  </w:style>
  <w:style w:type="paragraph" w:customStyle="1" w:styleId="documentleft-box">
    <w:name w:val="document_left-box"/>
    <w:basedOn w:val="Normal"/>
    <w:pPr>
      <w:pBdr>
        <w:left w:val="none" w:sz="0" w:space="30" w:color="auto"/>
        <w:right w:val="none" w:sz="0" w:space="30" w:color="auto"/>
      </w:pBdr>
      <w:shd w:val="clear" w:color="auto" w:fill="AE9B93"/>
    </w:pPr>
    <w:rPr>
      <w:shd w:val="clear" w:color="auto" w:fill="AE9B93"/>
    </w:rPr>
  </w:style>
  <w:style w:type="character" w:customStyle="1" w:styleId="divdocumentdivsectiondivparagraphfirstparagraphparagraphpict">
    <w:name w:val="div_document_div_section_div_paragraph_firstparagraph_paragraphpict"/>
    <w:basedOn w:val="Fontepargpadro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picturepadding">
    <w:name w:val="picturepadding"/>
    <w:basedOn w:val="Normal"/>
    <w:pPr>
      <w:spacing w:line="300" w:lineRule="atLeast"/>
    </w:pPr>
    <w:rPr>
      <w:sz w:val="30"/>
      <w:szCs w:val="30"/>
    </w:rPr>
  </w:style>
  <w:style w:type="paragraph" w:customStyle="1" w:styleId="documentclear">
    <w:name w:val="document_clear"/>
    <w:basedOn w:val="Normal"/>
  </w:style>
  <w:style w:type="table" w:customStyle="1" w:styleId="documentleft-boxsectionnth-child1">
    <w:name w:val="document_left-box_section_nth-child(1)"/>
    <w:basedOn w:val="Tabelanormal"/>
    <w:tblPr/>
  </w:style>
  <w:style w:type="paragraph" w:customStyle="1" w:styleId="documentleft-boxsectionnth-last-child1">
    <w:name w:val="document_left-box &gt; section_nth-last-child(1)"/>
    <w:basedOn w:val="Normal"/>
  </w:style>
  <w:style w:type="paragraph" w:customStyle="1" w:styleId="lefttitleborder">
    <w:name w:val="lefttitleborder"/>
    <w:basedOn w:val="Normal"/>
    <w:pPr>
      <w:pBdr>
        <w:top w:val="single" w:sz="8" w:space="0" w:color="000000"/>
      </w:pBdr>
      <w:spacing w:line="100" w:lineRule="atLeast"/>
    </w:pPr>
    <w:rPr>
      <w:sz w:val="10"/>
      <w:szCs w:val="10"/>
    </w:rPr>
  </w:style>
  <w:style w:type="character" w:customStyle="1" w:styleId="lefttitleborderCharacter">
    <w:name w:val="lefttitleborder Character"/>
    <w:basedOn w:val="Fontepargpadro"/>
    <w:rPr>
      <w:sz w:val="10"/>
      <w:szCs w:val="10"/>
    </w:rPr>
  </w:style>
  <w:style w:type="paragraph" w:customStyle="1" w:styleId="documentleft-boxrighttitleborder">
    <w:name w:val="document_left-box_righttitleborder"/>
    <w:basedOn w:val="Normal"/>
    <w:rPr>
      <w:vanish/>
    </w:rPr>
  </w:style>
  <w:style w:type="paragraph" w:customStyle="1" w:styleId="documentleft-boxheading">
    <w:name w:val="document_left-box_heading"/>
    <w:basedOn w:val="Normal"/>
  </w:style>
  <w:style w:type="paragraph" w:customStyle="1" w:styleId="documentsectiontitle">
    <w:name w:val="document_sectiontitle"/>
    <w:basedOn w:val="Normal"/>
    <w:rPr>
      <w:b/>
      <w:bCs/>
      <w:caps/>
      <w:spacing w:val="20"/>
    </w:rPr>
  </w:style>
  <w:style w:type="paragraph" w:customStyle="1" w:styleId="hiltParaWrapper">
    <w:name w:val="hiltParaWrapper"/>
    <w:basedOn w:val="Normal"/>
  </w:style>
  <w:style w:type="paragraph" w:customStyle="1" w:styleId="documentfirstparagraph">
    <w:name w:val="document_firstparagraph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Fontepargpadro"/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left-boxskillmiddlecell">
    <w:name w:val="document_left-box_skill_middlecell"/>
    <w:basedOn w:val="Fontepargpadro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Fontepargpadro"/>
    <w:rPr>
      <w:bdr w:val="none" w:sz="0" w:space="0" w:color="auto"/>
      <w:vertAlign w:val="baseline"/>
    </w:rPr>
  </w:style>
  <w:style w:type="character" w:customStyle="1" w:styleId="documentleft-boxCharacter">
    <w:name w:val="document_left-box Character"/>
    <w:basedOn w:val="Fontepargpadro"/>
    <w:rPr>
      <w:shd w:val="clear" w:color="auto" w:fill="AE9B93"/>
    </w:rPr>
  </w:style>
  <w:style w:type="character" w:customStyle="1" w:styleId="documentrightcell">
    <w:name w:val="documentrightcell"/>
    <w:basedOn w:val="Fontepargpadro"/>
  </w:style>
  <w:style w:type="paragraph" w:customStyle="1" w:styleId="right-table">
    <w:name w:val="right-table"/>
    <w:basedOn w:val="Normal"/>
  </w:style>
  <w:style w:type="paragraph" w:customStyle="1" w:styleId="documentright-box">
    <w:name w:val="document_right-box"/>
    <w:basedOn w:val="Normal"/>
    <w:pPr>
      <w:pBdr>
        <w:left w:val="none" w:sz="0" w:space="15" w:color="auto"/>
        <w:right w:val="none" w:sz="0" w:space="25" w:color="auto"/>
      </w:pBdr>
      <w:textAlignment w:val="top"/>
    </w:pPr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paragraph">
    <w:name w:val="document_right-box_paragraph"/>
    <w:basedOn w:val="Normal"/>
  </w:style>
  <w:style w:type="paragraph" w:customStyle="1" w:styleId="documentname">
    <w:name w:val="document_name"/>
    <w:basedOn w:val="Normal"/>
    <w:pPr>
      <w:spacing w:line="660" w:lineRule="atLeast"/>
    </w:pPr>
    <w:rPr>
      <w:b/>
      <w:bCs/>
      <w:color w:val="000000"/>
      <w:spacing w:val="10"/>
      <w:sz w:val="72"/>
      <w:szCs w:val="72"/>
    </w:rPr>
  </w:style>
  <w:style w:type="paragraph" w:customStyle="1" w:styleId="documentfname">
    <w:name w:val="document_fname"/>
    <w:basedOn w:val="Normal"/>
    <w:rPr>
      <w:color w:val="AE9B93"/>
    </w:rPr>
  </w:style>
  <w:style w:type="character" w:customStyle="1" w:styleId="documentfnameCharacter">
    <w:name w:val="document_fname Character"/>
    <w:basedOn w:val="Fontepargpadro"/>
    <w:rPr>
      <w:color w:val="AE9B93"/>
    </w:rPr>
  </w:style>
  <w:style w:type="paragraph" w:customStyle="1" w:styleId="documentright-boxsection">
    <w:name w:val="document_right-box_section"/>
    <w:basedOn w:val="Normal"/>
    <w:pPr>
      <w:pBdr>
        <w:left w:val="none" w:sz="0" w:space="31" w:color="auto"/>
      </w:pBdr>
    </w:pPr>
    <w:rPr>
      <w:color w:val="000000"/>
    </w:rPr>
  </w:style>
  <w:style w:type="paragraph" w:customStyle="1" w:styleId="documentright-boxsectionnth-child2sec-cntcrighttitleborder">
    <w:name w:val="document_right-box_section_nth-child(2)_sec-cntc_righttitleborder"/>
    <w:basedOn w:val="Normal"/>
    <w:rPr>
      <w:vanish/>
    </w:rPr>
  </w:style>
  <w:style w:type="character" w:customStyle="1" w:styleId="documentaddressiconSvg">
    <w:name w:val="document_address_iconSvg"/>
    <w:basedOn w:val="Fontepargpadro"/>
  </w:style>
  <w:style w:type="character" w:customStyle="1" w:styleId="documentaddressicoTxt">
    <w:name w:val="document_address_icoTxt"/>
    <w:basedOn w:val="Fontepargpadro"/>
  </w:style>
  <w:style w:type="character" w:customStyle="1" w:styleId="span">
    <w:name w:val="span"/>
    <w:basedOn w:val="Fontepargpadro"/>
    <w:rPr>
      <w:bdr w:val="none" w:sz="0" w:space="0" w:color="auto"/>
      <w:vertAlign w:val="baseline"/>
    </w:rPr>
  </w:style>
  <w:style w:type="character" w:customStyle="1" w:styleId="documenticoTxtzipsuffix">
    <w:name w:val="document_icoTxt_zipsuffix"/>
    <w:basedOn w:val="Fontepargpadro"/>
  </w:style>
  <w:style w:type="table" w:customStyle="1" w:styleId="documentright-boxaddress">
    <w:name w:val="document_right-box_address"/>
    <w:basedOn w:val="Tabelanormal"/>
    <w:tblPr/>
  </w:style>
  <w:style w:type="paragraph" w:customStyle="1" w:styleId="documentsec-cntcsectionnotsec-alnk">
    <w:name w:val="document_sec-cntc + section_not(.sec-alnk)"/>
    <w:basedOn w:val="Normal"/>
  </w:style>
  <w:style w:type="character" w:customStyle="1" w:styleId="documentsec-cntcsectionnotsec-alnkCharacter">
    <w:name w:val="document_sec-cntc + section_not(.sec-alnk) Character"/>
    <w:basedOn w:val="Fontepargpadro"/>
  </w:style>
  <w:style w:type="paragraph" w:customStyle="1" w:styleId="documentright-boxlefttitleborder">
    <w:name w:val="document_right-box_lefttitleborder"/>
    <w:basedOn w:val="Normal"/>
    <w:rPr>
      <w:vanish/>
    </w:rPr>
  </w:style>
  <w:style w:type="paragraph" w:customStyle="1" w:styleId="documentrighttitleborder">
    <w:name w:val="document_righttitleborder"/>
    <w:basedOn w:val="Normal"/>
  </w:style>
  <w:style w:type="character" w:customStyle="1" w:styleId="documentrighttitleborderCharacter">
    <w:name w:val="document_righttitleborder Character"/>
    <w:basedOn w:val="Fontepargpadro"/>
  </w:style>
  <w:style w:type="paragraph" w:customStyle="1" w:styleId="documentheading">
    <w:name w:val="document_heading"/>
    <w:basedOn w:val="Normal"/>
    <w:pPr>
      <w:spacing w:line="300" w:lineRule="atLeast"/>
    </w:pPr>
  </w:style>
  <w:style w:type="paragraph" w:customStyle="1" w:styleId="documentright-boxsectiontitle">
    <w:name w:val="document_right-box_sectiontitle"/>
    <w:basedOn w:val="Normal"/>
    <w:rPr>
      <w:color w:val="AE9B93"/>
    </w:rPr>
  </w:style>
  <w:style w:type="paragraph" w:customStyle="1" w:styleId="documentright-boxsinglecolumn">
    <w:name w:val="document_right-box_singlecolumn"/>
    <w:basedOn w:val="Normal"/>
  </w:style>
  <w:style w:type="paragraph" w:customStyle="1" w:styleId="documentpaddedline">
    <w:name w:val="document_paddedline"/>
    <w:basedOn w:val="Normal"/>
  </w:style>
  <w:style w:type="character" w:customStyle="1" w:styleId="documenttotl-expr">
    <w:name w:val="document_totl-expr"/>
    <w:basedOn w:val="Fontepargpadro"/>
    <w:rPr>
      <w:b/>
      <w:bCs/>
      <w:i/>
      <w:iCs/>
      <w:color w:val="FFFFFF"/>
      <w:sz w:val="14"/>
      <w:szCs w:val="14"/>
    </w:rPr>
  </w:style>
  <w:style w:type="character" w:customStyle="1" w:styleId="documenttxtBoldCharacter">
    <w:name w:val="document_txtBold Character"/>
    <w:basedOn w:val="Fontepargpadro"/>
    <w:rPr>
      <w:b/>
      <w:bCs/>
    </w:rPr>
  </w:style>
  <w:style w:type="paragraph" w:customStyle="1" w:styleId="paragraphpadding">
    <w:name w:val="paragraphpadding"/>
    <w:basedOn w:val="Normal"/>
    <w:pPr>
      <w:spacing w:line="200" w:lineRule="atLeast"/>
    </w:pPr>
    <w:rPr>
      <w:sz w:val="20"/>
      <w:szCs w:val="20"/>
    </w:rPr>
  </w:style>
  <w:style w:type="table" w:customStyle="1" w:styleId="documentparentContainer">
    <w:name w:val="document_parentContainer"/>
    <w:basedOn w:val="Tabela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1345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Geder Guarizo</vt:lpstr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Geder Guarizo</dc:title>
  <cp:lastModifiedBy>Geder Guarizo</cp:lastModifiedBy>
  <cp:revision>7</cp:revision>
  <dcterms:created xsi:type="dcterms:W3CDTF">2025-02-12T22:53:00Z</dcterms:created>
  <dcterms:modified xsi:type="dcterms:W3CDTF">2025-02-13T16:55:00Z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98aea041-6d1d-4f9d-ac35-5086e4a87cc3</vt:lpwstr>
  </property>
  <property fmtid="{D5CDD505-2E9C-101B-9397-08002B2CF9AE}" pid="3" name="x1ye=0">
    <vt:lpwstr>+KYAAB+LCAAAAAAABAAUmsW2q1AQRD+IAW5D3N2Z4S7B4evffaMkKyvAOd1dVZuA8wzO4SjMQIwAcZQAMSyFiizFwxhJCyjm7wN6UX11qYDr8JXDIThzChgxuRAi0ct+k0b4I/LU0UlEwKUSxAW+Q+tcKbtVSZy73epXyQOJ6UJZ1a84L3855Dx/v0D99+eW82szAYW1IcrigCLmipAMF7hpK32kOivPSNhDsM6Yx/t61v7daldGgzbljm0plkK</vt:lpwstr>
  </property>
  <property fmtid="{D5CDD505-2E9C-101B-9397-08002B2CF9AE}" pid="4" name="x1ye=1">
    <vt:lpwstr>SVOSXZ+4w7/izU5ieRHU8pvpek8uJ5nbN2R/2jArKo8jOEpLZihAmhqwFAkNuyDkDV/g1UHzqrK8Cj5W7yP5P71Af+R1fUjEJf2qLXnN6xbgvghX3h0KLyZ/GSLeT91t9dDbz5xE7x2s2vrzGFql13cJzjXGYkIzpElUaPkT+LkdfLZ6/w5m32rBn86MnvXpRwRxgSTCCcLGF0Zbtv2jCn+7SU/QGmp/NFax8btNIvDnoV5LS9vnKNG1VKesJD6</vt:lpwstr>
  </property>
  <property fmtid="{D5CDD505-2E9C-101B-9397-08002B2CF9AE}" pid="5" name="x1ye=10">
    <vt:lpwstr>BaSBy3isn9CrKh2wEXpZsWafwpApTObyRxv0ZjIkSRwAYMuFJLG0Wp33eoXIqVurrCxT/HLRj0GxINmA2tTImbwtXx9i6VXTjwcF2knR+nMC4oOWnpIkyVKkjdrr51NwVvw0hcXhR9ZNysChJ99zktuqwB5+27cXyU+3SbiBRs78aMeDboO2cjUgoi0V7xdvRwChwI4GA/ONwxqhrDttyRQRQejiYeNGFGlvzHnw+A1x3H2XnCweNEMPZwCfi8Q</vt:lpwstr>
  </property>
  <property fmtid="{D5CDD505-2E9C-101B-9397-08002B2CF9AE}" pid="6" name="x1ye=100">
    <vt:lpwstr>2CUBiMqDOpcpKwjlagfyuxwEE9nyzSrLokxNzwndqYM3Jl3y498iEELXli7Kh2vlDqm5wXCQmcAiAaNzRO2UMOIvHEUiGvM2tatooQP3IwUjE3xdsL0SUWePkaqOBVX4gcmgSVkCypWF4wLP8Zmu5LhawFie8rzbB9w01YJw5pWJ7/FosqkqVPi08ufYA/RbEEmX/GKF2rgJsU3ZR7M1g0EYbT6eSzUR9Ck0Z35g8tMZ8QwRp2CNYxH+fguuaJE</vt:lpwstr>
  </property>
  <property fmtid="{D5CDD505-2E9C-101B-9397-08002B2CF9AE}" pid="7" name="x1ye=101">
    <vt:lpwstr>n4AnE5f2ADVNjsVrFyyd2RABWwQsMHbYrZPW0+36aFp9HGqq2XA3S9MiO5lVm6pt4rj6/HC2E9UVsuKKMRY23xCKfKR2EVvd7O/Bbdf558edkgkwA+dsNg7nb3UaaPOAylmwE/GLqZ1Ox5Q4qNjiZXyYKfCjkfi3TAO7B3biRi8o35QlR1A37IdnPnI3Zg5s3Sn1JiTJ3IMyqlKn7CmfZ87aTSpSyl8lRaAm8fQYeu4CkCnc4ECt/P6PLfGImPU</vt:lpwstr>
  </property>
  <property fmtid="{D5CDD505-2E9C-101B-9397-08002B2CF9AE}" pid="8" name="x1ye=102">
    <vt:lpwstr>WSTOBeamNvd978MRQnP3YKgnHBgjg/AC8kf2g9tYB0DTyjlvui+/JNnG6mVwWtdeNMg9/iw+TaouIM/F2mnu3lB31JS6i0TVu9kXUfzdaM7AQq0vu88F3LyicMbWg1yq7Q47Xx37RxZJaWiZykvtgMD4stttnCPltPvplJapgC+YBp5kIzzD+Gsck0EOH0N9mxhX2NAV3mRFZ73N+J6nKTneCFstefEpJ7cv2Wa0xSSuTpPjXbqC3pHOaeRRzK0</vt:lpwstr>
  </property>
  <property fmtid="{D5CDD505-2E9C-101B-9397-08002B2CF9AE}" pid="9" name="x1ye=103">
    <vt:lpwstr>xnNlFI9UDgqcKiqAhgLgQVJ3C60zh1TyOG2Hz3bjJ0UfwKR6Q/KcuuEKeGvtS5JvTmsy/WvAWw/wkCwzumzyEB1hTZfvs1MBIZPzd+8e8/yRpflowTSG0qhz2YK/fbul5s4WQQ1mOZb411k1dc0XesjyCYktfXmgrCyyHflNHT7bWMEH0lyjYk5LQ6A9/SJqD+rkfM4cnk0hBdedZZhoeZDIrEyJoSYJ3FBlBKTno51aVb4AxTz0L7zAF5IGbTX</vt:lpwstr>
  </property>
  <property fmtid="{D5CDD505-2E9C-101B-9397-08002B2CF9AE}" pid="10" name="x1ye=104">
    <vt:lpwstr>YFDKRAhA4LpxX/AHvt4++ybiLEZuQBbaSUcbx/G3HQqci7EnhSLLMYuTH3m9c9x4voLvH5AYe3mDpJ+BmuCAHt6OTDXGc9pySZk+tXby6tg6JpQXhGBLpZ2o+JgJ6dIi75lBCeB0SR7srltWDlB26Fns03Dvuow8ffoOoGWYVrYxPgIZQqUTvaFujn1VVXbYMdyTL7CcO1f04+JrDN0QZ3URUK/nALbSuPYk9CsNFRfWSOkF2fzLTJQazc2qx41</vt:lpwstr>
  </property>
  <property fmtid="{D5CDD505-2E9C-101B-9397-08002B2CF9AE}" pid="11" name="x1ye=105">
    <vt:lpwstr>DjBxGMsgPuJCypRPY1KGmTlNkyPAaqM/nOtKfNDFmo3iT4zPqqzTN+pcto7Qpa2ZESuz3EpEUU0Jj1tuEPhdiaQMN016dDo4+dPBPcz6N3rFLJaO4/uBUU+ZiET5KwO+yeBR25FuDxrK2EU2vn/5Y48Ofk9RB+gTNFmNMcx0oXINRn2esf4bM4ei/J4dMeQ4us4mLh+M+c9Cs4gVUTBr2y8KwhcDavAumGPa7yKAwM+wQPAdgLUkIwKsSSI1cON</vt:lpwstr>
  </property>
  <property fmtid="{D5CDD505-2E9C-101B-9397-08002B2CF9AE}" pid="12" name="x1ye=106">
    <vt:lpwstr>d6E53Lw+tVPUixVPa9ZP6U1ntx0WRibwgBzTYVWehDx5M1gilozNamoci57cuoTR4HXQUl2CdFwzpgJWT4yQhqxzHwEeqFxVh9hqBR3EsdFhCBHziRBMsSrps9x3VVZ0G1DTzAyPMJF9hOrGaGRzu+VW2coi9Z+xgTL0e2AvtHChZNrEjBe8qnDxbN7Y/CAcLI2gY0gTL7tqmloFIyup8wRZ3NKNgSB36HXH/kySI+opDmXXY8o6ppQXRST9KaA</vt:lpwstr>
  </property>
  <property fmtid="{D5CDD505-2E9C-101B-9397-08002B2CF9AE}" pid="13" name="x1ye=107">
    <vt:lpwstr>7oXV7djdZqV8WC/kMy3BxBHJKJCx5qA2iZKmpcGb3KAI4GUEp23ZGVNmP57GU9fq0Wd6AnmpNPSwDmkobCunnckNXJYth+5eP7nYJxCh7p7xCQ0T0bSDtEmISiyb7YcaKbAZEhBZ4OrAt+Fb2h6IIqY28PgRKDFbrZEq4AINeOGTfQbDJZ9TNkVhYOo8Gpy45NodzJwxZTLsIgUKkDnvRrne+0bDfwqLNNsPFjd651OXxvSV9MULLJYPDsw0yUu</vt:lpwstr>
  </property>
  <property fmtid="{D5CDD505-2E9C-101B-9397-08002B2CF9AE}" pid="14" name="x1ye=108">
    <vt:lpwstr>gd1EljnHjc5Gdt79QqK5Mr41kbOcRLPvHvoAzYSanOTUoodxF5OS/N+q523WqVDnVFOVVBxljS07EtUCaaaIecrZctPv2f8C+6cAv1umTIf4K5hAdgIGFlb7pda8MPAPTlMOkZHyJFhFlqs9Z37U2sn10NLLaCp/bAyCgKoD2APEns1bLDUms/M/f5JjHN8Nu0LrBXvzB87KerHF4RVo78uY8UvBEt6BvKD1TyIYpJpbADn18S8ftUr5FKYY4Oh</vt:lpwstr>
  </property>
  <property fmtid="{D5CDD505-2E9C-101B-9397-08002B2CF9AE}" pid="15" name="x1ye=109">
    <vt:lpwstr>avuRk6CdueRngDBpkEELThUl0LEhcy5yBrxRyUS6SMNfMw8wUSQb0WkrHPNqwh5O3rvaiMrbZlHK8MZsC7r4dD6uw6Bakfos7iRtAy6rIFztca/Ehk8rhkE3AeWcketqkk220uMyT8mdvU51KjLKLM6MP5jDrC+tbKUtAkj5cTppwr2AdyS+B1TxqfiVu+Jy5pHAusf4/7eS8Ja3s3TM6lN+M3z+dmHXZy0zd96aqaOrfadiSK9mR+BOPq4EIjr</vt:lpwstr>
  </property>
  <property fmtid="{D5CDD505-2E9C-101B-9397-08002B2CF9AE}" pid="16" name="x1ye=11">
    <vt:lpwstr>xU8v1urIhPGsP5CwNZjSdJf2XzJxo70ajm5HbxQGXYMjqR4rwRcQHxcA8ZPvNn/RalJD0rnFuldbUn2E90cp6H4cVV0O2mZVKYiUA66T4IyYTYu0g9XcvZIZqjDrcXrJOGVL0a1SJP4y04AqsICSwpQAw/BJROdVHC0ARB84oFIbVydre4NBsQEkXWyFoLCi3Tx1zS2uMO22zKgpSqqSIHZDjm9xSNabwk/NVDDv7zb8R8W8JF6QIHXXILtccy6</vt:lpwstr>
  </property>
  <property fmtid="{D5CDD505-2E9C-101B-9397-08002B2CF9AE}" pid="17" name="x1ye=110">
    <vt:lpwstr>tWLIFizV7AM6B3CIMoscGEK1iztFgUCmYec6S5QKGSJ+UgNACuppd4M3ebPahrsNxMpvVahR6bz/Bo9Rb5kzp1BPvYNi47bbkZJNgqU0/SweZI7YLZ/08H2YSYe4AW+v0/isjoZRKWzsIYwE8/BuZU02Vy6tq38/tIvChmZjZedq5Ut+F6Ah+rel2wy1H0A2IDlhmkpM+V/tEJQqonieUq8hMZH1Yr0O9ZrgUqP4/sMzBztpquorFEDxFNs9w+I</vt:lpwstr>
  </property>
  <property fmtid="{D5CDD505-2E9C-101B-9397-08002B2CF9AE}" pid="18" name="x1ye=111">
    <vt:lpwstr>MUosQb7kJGweqJT79KmA9ago/azYrXRfXePwCL/w3kzXw/0L9RLXvV21QbexOODmIY3x3ZU9Gd/zhbq3kGBnp96/i4KLu2ioKzGFckDMElGU7y7hdzAgUJa9zEQVOrrjKjmoK9Jw96aKEJIQp1MGFrapdCD0HchpNShmKTZzAO/o3Kc3+rf+rwpUZF3m7mnHs0Qr4spbtN6PqXBQjufIvJpM1Z2ucwpstRai/42ZbzOXh6vl1Z9PyR3wYpFc3JR</vt:lpwstr>
  </property>
  <property fmtid="{D5CDD505-2E9C-101B-9397-08002B2CF9AE}" pid="19" name="x1ye=112">
    <vt:lpwstr>XYw7HRkTvH3c/s7YlhENY3kGxZP7rFptQ9ZS+piLHogVIU1h6vzYYUgT0RJlkI5ETu1iHMB1I9Zig2p4KRYO9/Es66FNPakOqrJbKL1Wrme8j3ewHDE233tsS3Epa1c2rpACn0ZE3UKyeCa/MNRfimh04Md4GrZwmc9gJlGEuDuHZk/VYDh2l7l72MjRgxz+W38SOb8jhsQEOgjIp6UXnWInoheBzTvLKg+oG9AZDjH947Aqxrr6Y5ivovqEGnx</vt:lpwstr>
  </property>
  <property fmtid="{D5CDD505-2E9C-101B-9397-08002B2CF9AE}" pid="20" name="x1ye=113">
    <vt:lpwstr>LxWKE5jJGXzblmSQzRcD0xn0XZ1nVGuVbG7HVPnViS9Xr7e15Wo3QblUdIM669r0GA6TjQ/GSBKlKjWNKItox4slywTzVGyQgyp6ECb7Ue0stITtx2n5Fo1uchgzBVV3+qGqIT5cMgJaiQY5qJeixCMK4+LJaqLr+mdCxabmdjHEFeiUwqbCtJoOlbpiPLfJhlKxCR2KD6YRgKTJbtY/uul+qXZIGu1Y4bX2pbIbXD8Wze3D6xRbJvfgZgfG4Nt</vt:lpwstr>
  </property>
  <property fmtid="{D5CDD505-2E9C-101B-9397-08002B2CF9AE}" pid="21" name="x1ye=114">
    <vt:lpwstr>ELQRvx3dBh8jVOnDjyZDroGA0fgTPUzvw7wvCgOOlJt/LXpDUmCSGW3ydS7j4GzCNVgs0FwrvpJ3qig4KeeMZhAoASj98ZWEyYRUpTpCXCkZtf+PYpBDxzUO7x9vW5XHCnylli53Bg5PVKTYV4LxvmKXiVjZEBUqV3s+hqRPKDAtw79TvkTgm28XxH0v5SaNJc7vnsm21PdThbOC+76AvgcZNym2NV6uheMPLUiJGtc/mtvFFpHglDbYQwCvGtx</vt:lpwstr>
  </property>
  <property fmtid="{D5CDD505-2E9C-101B-9397-08002B2CF9AE}" pid="22" name="x1ye=115">
    <vt:lpwstr>s9IZfx2HNcMWBhxj5/uoXAXzlTYTn0eKkiUuVuDN0enVtG6Gewmrp4W/+6MdMign/OK4a4eIGrKdwqJXzDPYElpRftzK3AlRXiARfQ9qQkYv31h2Ce3i6MafX5br54YN5fwkGzaCPnp5R8nqLR6NaRcK6ZEtnLQOkueNPrq14cKRUzSBnxedkiSiZP2FOFQ4EuUBYZcw3xwljD+vhQSKOVxeQf9AVhMWOEIONnAnscJaZ1OnmTMO8iMIbxDOXj3</vt:lpwstr>
  </property>
  <property fmtid="{D5CDD505-2E9C-101B-9397-08002B2CF9AE}" pid="23" name="x1ye=116">
    <vt:lpwstr>k9TZVmY76Vmt0GcjXH+xU99cGvuKO4/gKPw5P3x/Ty6NrGPS9wMS5kIqfOU4RqgGy0+0ZMGGhEeWBh6N+FEcegsOVwauCH2uGi5bhPWq3+dEzeCCEwsvxNJuLWX9Yll8rmviaNw5XVDfAGGiwir9SVLu5kZqUr8fLGDE7JhqSzJiqKNNkZvcFr7LD0MWXIJxFIYNGp2eUmCXLjDtShlOBY1bSvG1SrTHfPriMfMz6He/3qt2x/iRTm8tnkprfTH</vt:lpwstr>
  </property>
  <property fmtid="{D5CDD505-2E9C-101B-9397-08002B2CF9AE}" pid="24" name="x1ye=117">
    <vt:lpwstr>RFYYAZupWWnTM2FLVPaUnCWeFdDN5QJbMoogIeyP24rytCzBLYC6kEZwpOud8lMyw3Gl16btQH6gk2xeN+Z05DL2axqCFC2Hc73CSuoxpDhi6tDjtsULLr1JtVsqDMmwoZ+NaJiFheQhYeWvlqaJC4aLAwFGVvzfIYZnzIkm+O45oitrSTtXm89bs8FgsBs36QKRuQ5LSJOCgzRJ09p3TsW0DcfTwSy0/5X3OSBLQ5jf+qyATvPUuN05ZF46vZQ</vt:lpwstr>
  </property>
  <property fmtid="{D5CDD505-2E9C-101B-9397-08002B2CF9AE}" pid="25" name="x1ye=118">
    <vt:lpwstr>191jAUoUGYW5ARthudZyYBBWSfJlXojwu6NK36DMl1wARTjSv9JETtGDJbkpHoDdX/4m1Osovyq3UVdLmy18xSQf7v9up8c+3Ec3rP0/cIs23GyzoimxysNUD5kJRvNj3ZO0AmalwDjrIN+IIIjRddKrVy0YVR750ctt8PTsQNaHyn2M6HZVwgfTR+hmJ8NLtLdueoj6GfuB7VE7IeT4RVoUTnVwyYL5GHvJhkT2Yy6FyCFRBoAOQgoAzqHh/Dg</vt:lpwstr>
  </property>
  <property fmtid="{D5CDD505-2E9C-101B-9397-08002B2CF9AE}" pid="26" name="x1ye=119">
    <vt:lpwstr>dPGw0vncNYGOcSvFmUPuD0LjWrUgbVFxRGcnQIagJxHTSgp6J34tl9hb6smUYczwNnUTdBT0klhnk4rTQHaACSScvEuDYBK4RMOhCISjyZC+Q5KpwzrxJy2C9J8A2aeK48xdJIHvkfNspWBR+XqQKjSJbBXaNjms2GKxOKIaDyL9UbukNLW7/cT+fG5z0LWTYSXn5JOEfTlk8hoH/f0TBthOmU8HRj9CDxc+eKcccbnE8BKpQVZLjKVdBuiMBhL</vt:lpwstr>
  </property>
  <property fmtid="{D5CDD505-2E9C-101B-9397-08002B2CF9AE}" pid="27" name="x1ye=12">
    <vt:lpwstr>/HbxJ/zFHqut7bAXBlMRbLE0cLrvob+qcyQO0o+lH+oCB+wPmKeEvzDcnzEEQTmqDE/N3/ShSaVTsfj+/RrYzAsQZUBHKJ8+i63KvkGfqAQceNZ118aroxHUlI7+xc2kSEBzmro/w1IPe7ap1+Ew0LFa6lTceRRLNb5OefobhviJaIc4V9gkOBhjeaX48UOpvdFXAj1R4agSkh7bCPNTQv3MsyGH1S7lWCh5GcT87Hx4mYq5oSF/jzMj9mF6wNL</vt:lpwstr>
  </property>
  <property fmtid="{D5CDD505-2E9C-101B-9397-08002B2CF9AE}" pid="28" name="x1ye=120">
    <vt:lpwstr>TmWiAsvTYsebrtD3nPnzqwudRybDj3n5iReMofDdvjjAY4nPugxDS1qKQY98/xFuFZPH8ivLUsFijbFvnzI9WoZ6X3bFj2MKbjGuaDVxDIeH/e2y9fiMJezaOY75DxjnXOrvJQyeXETeVxQ3boZIDMSmJSVIXtA25UFp7jEqmdI+39MyzVrtf0DDw1pPtxE2+60P13YZfmtetA3oZqTLnm08qtlR/hrlqfeb7c695jyQxzm7jy4I3rVO3K4YE3/</vt:lpwstr>
  </property>
  <property fmtid="{D5CDD505-2E9C-101B-9397-08002B2CF9AE}" pid="29" name="x1ye=121">
    <vt:lpwstr>GjoUjbWPD9kOAgxpDeVzQapzSPp3E2Z23ezLFv/bbPABcsdlEHi2gHELYXkmEWpkzcUijBWtButO8aYylXjK/Y/8Pc4EO+xwqHQOw8mdOOpBXZAfjafH97Unmkd9Aa5dukv8fVzV0pgeOv/O7gcYq6zVO1Mq0NVM9kYNnJw1aOXspI6ZTOADF/kgjfFftFlRQEEK4lfANL+j28JwTcElGh683+oOp/pXlYmXl14oH5yrAzqilDwKwKl0jLxLOnm</vt:lpwstr>
  </property>
  <property fmtid="{D5CDD505-2E9C-101B-9397-08002B2CF9AE}" pid="30" name="x1ye=122">
    <vt:lpwstr>zKHwQiayBWskD0K+WCktkCnoieCWzHc4kznnlJP9PGEDyVP1HMwG50n/PdxkSZGaIjAGS7htO4BBnGZKP1i44Z9WIB9UGwXEiaOuM50IrXwHKr8fGt3iQOkmKFILLO3aZn0Vpmf8Hpl9PfsH7f1k4ZqLCAvl8/A7biJrrXqEurSkdq4YW1p5hsFB6XIxYqDlFS9UWvVo85u/2ocWAiVnEacV+a/cmQlu+d3lVlm+so/XYV/FczTCohvKm/bOxUv</vt:lpwstr>
  </property>
  <property fmtid="{D5CDD505-2E9C-101B-9397-08002B2CF9AE}" pid="31" name="x1ye=123">
    <vt:lpwstr>6Bczeh2utG27AB21qkAVKx0ps6DegC7K8/+EwGrOuhXo2r29jqC3+I+nCPHJJ/FbBVA5cp16Axvu71zJS+vE+p3ZY70tvpqMZWO2+ndyK2Xl+LvJyy0rzQLh0JaMW+UhMVhnwBBAV+Rohfsxu/1SsqhoMP8zCt7Q8FWank0bsVEu+zFg5h99CIcfPNgQ8O53mjw+bm9R7VzKk0eWnI2flr8Y/+z4P3jJoqYDPAiBkfHPx1hCqfQvBGYWjZzQRb3</vt:lpwstr>
  </property>
  <property fmtid="{D5CDD505-2E9C-101B-9397-08002B2CF9AE}" pid="32" name="x1ye=124">
    <vt:lpwstr>hWw0zx8seuxLu/7/IVC8fcOTKKCahrJtSwm9DYcSngW/4RYm8c+GghjmzQ0Pxx3uunMQvKSp56FY8dZx194eRwONx8BN1aZd0J/fyH28L6ZPNuM9DAP9rku8+sw8m0KEdFNaBL0WYiWzLTbjvTwWgKPf1/DN3jM9V9TMpL2zUCLKZhiWKhwF8w/yHmxd0KV17Rbp01/cRITKvFCjg8qB1CU1QIQe1NHIV065I4Bptjn8NSrEUOrVJQakTflJ1F0</vt:lpwstr>
  </property>
  <property fmtid="{D5CDD505-2E9C-101B-9397-08002B2CF9AE}" pid="33" name="x1ye=125">
    <vt:lpwstr>g4T82R9HP9AlR4zc3U7K72tK6O+JWIaNg1EK7Bw3WtmovL8umJyU1zuTE5FEdxMcrP1+L+K6Qs3x3OpjxqdTZp4mLE+sCP12FQTEc88koWjMcJaZOhIbpgiqIFNCiYy/SOjJM3Rrjz09u7TL6FDHmgCXwWZdMIHTXoVzjS5Wspt2Y46CdOLxL9UheLj/Tsl9RzTBJYkgnv39jTf1lqjiWFtA8r+dOA1penZ4rdF1FlM6nK6mziH+O5DyCyeBNk5</vt:lpwstr>
  </property>
  <property fmtid="{D5CDD505-2E9C-101B-9397-08002B2CF9AE}" pid="34" name="x1ye=126">
    <vt:lpwstr>qiwEu6vnoKSZh9U2XZ+Dpg6j6fXwJmhmph+eGgss8PEH9GphHVIANQmPllVDb8lNfo9uus12f8uRUoVt1/9qUWcFBHr7BZ0VFfvzJNeZVf5a1MX38alAZLD902pPhBm15GZcPIn+JRvkZKOCjMwIDup12KM552Xgj8kCuQ5srt7zzqZ7zDzj7nIhV7WfIV/FaUcO0zcF0wiW73HucF0kgVv9VAzGMB4YM8887rqFSaxAgOqWtfA2kSqPmWxgsoD</vt:lpwstr>
  </property>
  <property fmtid="{D5CDD505-2E9C-101B-9397-08002B2CF9AE}" pid="35" name="x1ye=127">
    <vt:lpwstr>/2JKf1aEQH/TBbFoyp+vFF95TaB66wf+3b1mzP8dOWNAZWb5q/yqpLZZnxB2CbaH30r/KjtXzR/gy8gB8dySHDR+CkLzCkx5tFWQwFov1Ag+c1qSQFEkLRTa9V0rd6+IG6GyS34nmL9LXloygQTt9m7pEkELQXb4vmH9PR1VNy91ULxzObYowii4HgK1DdflzAeH/Qt81dyToJ+HSU2iYtQJBwB8ytoqxPWHx0m8Jg569qDlsx36fNaVyZ+emrp</vt:lpwstr>
  </property>
  <property fmtid="{D5CDD505-2E9C-101B-9397-08002B2CF9AE}" pid="36" name="x1ye=128">
    <vt:lpwstr>0NLC+ICyeSDEtSROLezB5Tu8Lf04n8NixyElWMKkZnUZ6ok5KQCXnmHUO7zEBaCYJIaLdmOAZ++sQN0oa30i91g6oahOnzzYFW9KVt1uHlEgWUbjU2sLhTNbIvmGKtmUeJhbuDQ678QAH0y420yZGWNtgOq120KBEvEHYz9c5xkGHXhG4k9MXVYc8T4gmGEQYf6I3EsvXGIRFtfM3PxJaeO6yfmQX6XmaGs0Jbkpo0MQzUyWvPiuIJ7VocynSh7</vt:lpwstr>
  </property>
  <property fmtid="{D5CDD505-2E9C-101B-9397-08002B2CF9AE}" pid="37" name="x1ye=129">
    <vt:lpwstr>CBYoa+IqLYwBpyyCmN9kJlL28DOMaTogwSKgxMOCFGbg9Io7LOrvzO9Bp5648rPJOe/Ebm+DvBCIMQPqgrrtajQ/1CVl6kvWoGuijF2B7LT7OJ080lVlR7kd4v29qXef5+YnqXDhwVApyX8Y3Jlsw/zMgEclTXlqkuos7IkoLIJGyPMEAqxEuaPpxh6nPXQice67BpBzMKqJKvdDBeXXp8pSKleywMULTufs14t/99KVNxH4q0yYqH00TppKIFT</vt:lpwstr>
  </property>
  <property fmtid="{D5CDD505-2E9C-101B-9397-08002B2CF9AE}" pid="38" name="x1ye=13">
    <vt:lpwstr>0eJTejo7O4fT3dHCYsg7muTduWtJAGzMI7Zrsn3ugXp9jWfSCR9dTU/PMkh3vL05w31wB9rhMlexY9KaHkyVaBieZNMLv7JG/NB4PQCKP1zAm725z53NahIxG/MHfE+leVjU+ic3ZJhRMRZc9+eJN3zr9MtLKojhn/8JVfPU66SrGovC99GIvb94FP3Y23HX+o6wBzNP3zwUaDOramv5SzPOCvwQB0YP7uqDp9actWjqqVXiGe1BP7F1PhdYTaf</vt:lpwstr>
  </property>
  <property fmtid="{D5CDD505-2E9C-101B-9397-08002B2CF9AE}" pid="39" name="x1ye=130">
    <vt:lpwstr>zWeaXk/+px/+3fhDrqeBRSw1bBVOLNOXxshnGOhy1E4suO/DIGiSb+5CAou1w3Kgbw+AfLgBMSPcOSfabXZrlKNpGNGE2IGcuPEcGWTzooRsbzvMZc3dunw8NSSQoSGrrKgLjqoW+a+TQjTHrm9c7tK8hLq3h9uggWjLRaC+1dQ04SqTOV7UTELKPp+SlCDskrLRl+Oxvzgc08Jn2znfxTc98G7E2tBYgXAw9vgQr4a8Iem71aB4CQyREymkpm2</vt:lpwstr>
  </property>
  <property fmtid="{D5CDD505-2E9C-101B-9397-08002B2CF9AE}" pid="40" name="x1ye=131">
    <vt:lpwstr>glgrInk0n8njiuXXzQZ1Szrh17vJrq8VQjGb16IhHu8pW8+aqBjDP1BO+L5ON9K/Q2wwhNjKjcfgmii2saB2rE/cQGeOtNsuxtpIj6I30A/8Ng9Eez2xbo7j6EiIARMKevD5FV8p43yObGI2X/Ihmq3S46FqfhILY4TOsvk5NH4DrBtrPYmwwc2Ajf+d/BA+RLUoVXRE8iWL8XYefw8N8jzFSVTrSv1ZDHExNBr+to8P8ZxDt/KZj6CbX+ogdW4</vt:lpwstr>
  </property>
  <property fmtid="{D5CDD505-2E9C-101B-9397-08002B2CF9AE}" pid="41" name="x1ye=132">
    <vt:lpwstr>QpP5ni9Kji9B0gpa9IZnqkQRoCyS1fFEK8LA1jT1EEzOwbXmq8vznoxm7tZPB0ZX8+11h7737seCpRl/gvCtuaiXosGhJAtPPezD3kX5JaqDjGe7WmWYGIUHjtDKwKibbptBy9VncakIjnovVkUiO2n7rD5w9OBBPqtRaTS1xsPnxkmHN3ISMX6rmiJ/ee5qQpc4Ejh1UBoLvVJD22Kkx7v9st8oCXkk9O4DdFzLldtJbeD87kERMUvB2KFWxUH</vt:lpwstr>
  </property>
  <property fmtid="{D5CDD505-2E9C-101B-9397-08002B2CF9AE}" pid="42" name="x1ye=133">
    <vt:lpwstr>oNWA74x/wNrddmg3tcdhcIuLL0cmWRO/LGW5+YDy2yGihf8aQJJTLEhvkGwWISka6TbNwrpwLwCcP8UGJ0TZszN63ZIQwZVmvBfIQS3ubPK+OoSmvUWxkVj8mqhGmMrO0wy0DON/cuiU5U/Js6NtKXP1/LdAnGJo0oOxa4ONbGZ26XqKvnxQpjfCvniXvV1zQX0Xnje0qEATRBRHgjYIf4L33ZCC89yBW/3m5AtR0V906Z5g+3STAA16j3s7bMT</vt:lpwstr>
  </property>
  <property fmtid="{D5CDD505-2E9C-101B-9397-08002B2CF9AE}" pid="43" name="x1ye=134">
    <vt:lpwstr>8qTXYWqGhiloZgPpneEd4p4AsP0FposYSt+FM86UPeEHjpV7plC/BkKAm4Gb/5sDDJPBx4wxBzn8WIG7+aF2g3w7QsgaVDPsZpLwiv01hUpHrIMmIA33Eyqi3jQa5l5DWTq9DWUfe66jPOjfktqRBXGNCMQ2bP8sCJv3fgFqzqBAF4PjpfBL4uz2R/RLgeKmuw0XOIdBYu2MiVDW5rz9lWvcIiLzOdMOKqJdYtuEaQDTTr1idn7OYj5CsaVGx38</vt:lpwstr>
  </property>
  <property fmtid="{D5CDD505-2E9C-101B-9397-08002B2CF9AE}" pid="44" name="x1ye=135">
    <vt:lpwstr>Zs+Tmn3mxJs7+UZbBCaP+lPvebE+mPpMsg4IAfS7SGGLKR97nFX1ljNj6qfEvj8XvJ+uEg3cUUKw0pJrmc9eLQS85KrvhnfHFpIt+d2v+ZJBKy7/XDBdEUZCb2x3YFkUASI9A44uyfAC/DJTrZGnjGKSBCmBq2B/AXq50YUqrx4mHdh8FYzdQucYsecmyRSCd+nLlhGgobbTaP4yOJH11EHe5z0jkL7H7Scnj7UpBvNx3JpPoWFsHj/hKklXj6X</vt:lpwstr>
  </property>
  <property fmtid="{D5CDD505-2E9C-101B-9397-08002B2CF9AE}" pid="45" name="x1ye=136">
    <vt:lpwstr>jP2HTr9hxYYqRjROmyGJDVTwRysZNM+bRNr0m536v2N2n1RJuDMytztfKKmiqbJNHs7IM7X3UzVlRVVgw5O46oX+Nh+Tq+ZdmuRv6ZVg5e68ePWkuwi/GHx4T/uwMedgQxOfH0p9c09FStcyUmvRCcOAHyS9twJ6kCczIgesCXv6d/uH7ugkQ0hu4HzDRDcFWDzzQHK4KfK8sH6NUDK2EY5Pnv09d+iDwnEjZYw8uWVuwHwV2y8j0fI0QZO9Pde</vt:lpwstr>
  </property>
  <property fmtid="{D5CDD505-2E9C-101B-9397-08002B2CF9AE}" pid="46" name="x1ye=137">
    <vt:lpwstr>rXFnEOQFVQgVp7vgQe+0QZqpFl2Pov0MusBIK8oqVdSFZ2s0bhNrBBcE+NdKkVsAqRwbTSWdJF2FDME3bgsKIUv6OS2V6MMq2Yy7oiEfysNUBSd/oZXPeF/VT0WXx38mVqnwZspz4lz0kpICw30XcooOGRA2iwW+zALXn/ywqULWzuQtryPJEEQ1tjTXJI3xSJUy1iZ5RvzM02sNd/0AP4Iv63kkfHfkciw+/UXP+FLaK2jgod3Z1sYU9cqYpm9</vt:lpwstr>
  </property>
  <property fmtid="{D5CDD505-2E9C-101B-9397-08002B2CF9AE}" pid="47" name="x1ye=138">
    <vt:lpwstr>s+fO9tcAdsMzeo277NDrH7SoASbrSXuDWB+YLKZEBdfnN0qLVxD/1k8+pd3vVZG9LFngT4l7Q/KSEI2toFrw5U4LY1Z8S9xkuuoTRwEowTLjvkhFoK69MrGJJ4eQx1fUlt2PIB/larvWLLHpR7aEhDC05f+FaMS9uKq7qLD3E+zoY0FAIGPP55syxQ9nQqv2F214jd6/GfwI/Ym5xaY4A74R5aGVtBEEnZ/VxLq6GQkZe4hvFr1X2i0ts0cAcT5</vt:lpwstr>
  </property>
  <property fmtid="{D5CDD505-2E9C-101B-9397-08002B2CF9AE}" pid="48" name="x1ye=139">
    <vt:lpwstr>9MptKrLXxhR2fPXqj8PWr+E4OXDDo8fgznFnaVMCng18X3T0Oy76lNegnVsydBt5GOJDm5tuGRae/kl0zh9aW35nDoRL1yG+wGxDnEzWB8ildeXI0O68dpe9XNc4NIDQiCb460QRj0cUk+IzOTYz55eG4nhihv6nY0JmAZYy8bIB5z6viwVMhHFns3aWXOGAr8HZ5yjKaDR8fb+rs5M0aPm8bzP4OSZARLXB+jVGRFHosYybgXagLGPKk9LrgWs</vt:lpwstr>
  </property>
  <property fmtid="{D5CDD505-2E9C-101B-9397-08002B2CF9AE}" pid="49" name="x1ye=14">
    <vt:lpwstr>fiv1DZ4opdGqe2X6Hw9X/9DJMYe4SuvBM/CuBcuz5LU83DOs8AjzwjxXQJKo+7+SsOwYgGp/YCtWKM4gfGZpfHISLjh6KUfUVT46iZ0YH/RkrJfdQlIHkRSg5+nk9qnA5mdHAvaGjGrNcJAVO/+uu5Drt9fmZjuCKGpKhOQJpKPe3MCeOhVOEl4mVPFQc0jMbtUmKKH5qZWlVpzOQexDX2RYFhrU5Up+/qB0YDxeEM85rQUGVkjDz+CkTxxhMQ8</vt:lpwstr>
  </property>
  <property fmtid="{D5CDD505-2E9C-101B-9397-08002B2CF9AE}" pid="50" name="x1ye=140">
    <vt:lpwstr>lUef+SMndOtvGjO1lxLS36V7nMLkz37sANX5xvGzIBAaTMUJxc2yqQOYBknKh2URRGDt3LAv1WBxFy8sZAPdeeIabvwJVG5cd2qQ1EVMUGxo+aEdFjeljU5cbAR3dhUvP28G5h6F2TxVSmYK8vhOn34LvN0gjitqp7EC8rhy3a3ofUg3bdY/iNV2lWHBWnVAgjxkqOqwELluC2IfoKN4B+GM/WZbhDCBkLUgnd1y5tMEJUR1vuaiUZercAYuZS/</vt:lpwstr>
  </property>
  <property fmtid="{D5CDD505-2E9C-101B-9397-08002B2CF9AE}" pid="51" name="x1ye=141">
    <vt:lpwstr>2Z2i+3M+CafwxPwLjB9sU/fhPzF0JKNXPzkhhJdTYuO3hN9XYBkkn7Df3LkBntpAXCtTPCsfYz5obQv8NZTvu89nQbPwxONEVpEbio2xOaOp7qJ+zcIqvZ1+CUb3xJx6wiM2ZU5cJmEWPJcb0IHvFZLU+DYrdqrDfh3O1ch9925J9dU34ljwkcKeht5qnwUU2LFv3VIe9ow4eCAfkVp6AcmWlY3V3iC8ehjP0BCuDYoeeavYBaaaHtiSFzzqdCc</vt:lpwstr>
  </property>
  <property fmtid="{D5CDD505-2E9C-101B-9397-08002B2CF9AE}" pid="52" name="x1ye=142">
    <vt:lpwstr>i58lzS2HP3BU92mT801O4/PCA1mfFoExe8+1f22E0j8/u/N37vqVOfs7ZO98vvZ2GDSklZxK4zIffzilnwRI+JNCQigy4zBTNW2edB92rmTpmCr1Kx16rlzoMF0XXhjAQ5hNY+N0K8XUf11VGILRggKVv9J4jYDy+BjUkrAHkjzS8J7Uejk9odU5v7dNUp/py4uWz9GwadOwqVDKnAXOQqom2lHeqePwDC38HjEvHcymhZyIt4fUtX+Z4c9e0hT</vt:lpwstr>
  </property>
  <property fmtid="{D5CDD505-2E9C-101B-9397-08002B2CF9AE}" pid="53" name="x1ye=143">
    <vt:lpwstr>P2K5MvrCmU7nw0kwCbt6F8XEENEpKEsi4juYqBR4BBhRQ7Qanu7kRJTligH3lWJkzuTUgRunJWCzSlLC3owj+UAQlwLnbWHPKgu+RIgXw87xiZE3PLaKv22r791ij7tO1uswirrlhfRomsGe89eeeyfBxotlNxyqlm+4eTsFI0bc7RClzBbozOqbVULQjKdx7RBcQgCIFGQDd9+JCnLfr+Wm+Yd8JsLUTXVB8X4yYUJpxuF451f2xPU4Ay4OVvd</vt:lpwstr>
  </property>
  <property fmtid="{D5CDD505-2E9C-101B-9397-08002B2CF9AE}" pid="54" name="x1ye=144">
    <vt:lpwstr>YmBWhxZK+nbwlNPi5B5krkaoURgmFDbVjtfG6ipEPQAZJJ2p2heX3qu88VZNJYnmAzynpl9cq18OAdvgZMu1jCa0iu9E9b0NM59eva/Hn6RFCSi71M9TxOFcBbE72bQke0WICi727j6vY4/GDr7B0W+eXzUUUPqkoYJi2HNRxuldQYIfzx/1Q5DkqLgqgCJ+KUazTB2wCc8fjUr61gW0DyN5rYppy9KOFTcxoltT3kN2Ts8vsBEhB3sin5Mz5Zn</vt:lpwstr>
  </property>
  <property fmtid="{D5CDD505-2E9C-101B-9397-08002B2CF9AE}" pid="55" name="x1ye=145">
    <vt:lpwstr>Yzd9LyDEe03ldZaCno2Na64rmnADeGOHc1rmeHG/w66XfyYJ2WG9RKOgS+irHagr46EN+tZSeWhdCyt/UAVz9Or2+ddFMYubfYJYzs/w7g37CZkpPpYbDsu9/+IHvwRAo3Wl6sMKLSHv/qD3+VoAPSdmJRvfoUSDVKzZ/BWiPdpG8+fJvTRhqYBhgi2lzh62CMo9XGiIBDewZ9RN/Im9195yyPw9yCVfu7Ccc5sJaqgHVM1C2oAze58dcud00Mo</vt:lpwstr>
  </property>
  <property fmtid="{D5CDD505-2E9C-101B-9397-08002B2CF9AE}" pid="56" name="x1ye=146">
    <vt:lpwstr>cHsLxJP6n0zYNIAlOLvTjQhPqGoKm7iisVEO54B40jvNcqHWONlYJavkYS2RZ31aDQAyAd64x9tdyj/FV1YKuMCmmlR7/ms+eTqmrjFUpx9qMGUcXS09I6/raZ6WOQ09ccMlCcdoOdAT51o/olNAKCBq44xS7LMMAgQCrjEYBxbSnKufC8AAdTcgHMxTLvhTOB8lRCuKFjlsMmq69C/ULw7jLx0xAXBG5FhkG0yHc1rcoIXomXLpL1RM/PmxG7g</vt:lpwstr>
  </property>
  <property fmtid="{D5CDD505-2E9C-101B-9397-08002B2CF9AE}" pid="57" name="x1ye=147">
    <vt:lpwstr>HaYb5yYmmS2WhDVmnsO9Pny7szKtVFzpamMlqFTzUZ2hp+D2scpW3XUooKERwd3MAGWaR+cpBK+lRbJ71XLzpmA8Ol2eR3k9avHcAUKPONaDNit21AF/LVwNEPP17L/zcUuy65YggwtzjDkmGjZ1NNme8lO6mA6wls8ReeqEAPUnB7pxS4c75OxqwmfgRom4fJ9Aq9sUimD137kD0R4VGSiSJiSbc+RhFXNs7BFPEbD0vOkjKVshBS7v9HBBZVe</vt:lpwstr>
  </property>
  <property fmtid="{D5CDD505-2E9C-101B-9397-08002B2CF9AE}" pid="58" name="x1ye=148">
    <vt:lpwstr>GzLWdqBG4dW1Arp7Z8UYRB4t8NJ+KnuKXExkv9PLEIVPyLI7p+J/I/LhCqzhVfQ8I2JucrYPipxv5j67c9BmYs8QCkUUpK0EMcjX5h9gTCFiXySkf3mLLICYz8kcNM97qgIfnefxnr/szhYeubyW4v3Ko1AHk33dlkEYMcuxk6HqmyevhH0+horpvcjf6ykhfiSjhP19IzLE6xOOYVtg7oUM2zrxBdAPIOIhDw3NV6ymjYZ9OFEWQV1AW2hvJdn</vt:lpwstr>
  </property>
  <property fmtid="{D5CDD505-2E9C-101B-9397-08002B2CF9AE}" pid="59" name="x1ye=149">
    <vt:lpwstr>Kx4X1BkGl1s1XKe/0TSqOo0MReN03WT4jVGYgk+60TXW1jyH/rc6W0sZeciOiAqyqHweNhRHTUwTVUhB6RAvG3GRDD4QKm9nGDblLUnK+K6JYAk9OiRzIY+BgJOdDfpT2VVzzSHREm+i7vOOqsKNpLGGK6xTtGnh6nZMD2yiARCQQbCfZp9wVwhJHzR/PU+cCDB1LXqTaf4NFWte3XJ5FrOZENU41EfGAFauzHUjBjDJkx/5cXVNMN69Ep8B8wn</vt:lpwstr>
  </property>
  <property fmtid="{D5CDD505-2E9C-101B-9397-08002B2CF9AE}" pid="60" name="x1ye=15">
    <vt:lpwstr>yXjTxmJ391RBziBQd5WFt3cqFD0/ej5ttDlydYv/ktXNS9DrwZXheJbxE7QUSc5J8YaPU5xyOdcI9KBsS63tJ4xinKDhPKosgq2mhW79rqZQVqVFa9L8fIWZ0w5nIvSytdXhYXN58ssxdbk9I3+fE+y741Rlenh9LPbZYGGdRPqyrVx4KYO28DxcDhU8OBX2P3E4n+hkJuAWYQSGnBFVH02Hqe1WvA6M8wmGSbWK4FjHSK4s7cXb/V7u3OiluEM</vt:lpwstr>
  </property>
  <property fmtid="{D5CDD505-2E9C-101B-9397-08002B2CF9AE}" pid="61" name="x1ye=150">
    <vt:lpwstr>AHFUjXCTWIz1Q/aplmg1rZwxqGSqKTeACOq+o4WgpldQqWBQ0CM4EKNAB/K1SEo3UPP83fImLoxrZunzW3MRfQ5dRjaCIzPIxnpA4323U0ulr74s5wkcznWfXG29lRIXpmiZD0djjDXw5zJKSvjTeVRJ59reNn8aufWCly5joHsV4IcAOgZr1IWc0Wy8TUJ50z5VMbgBNN1LWWwRuEnKF8CX/uBAMccEVEN7kZsK4I0cCLdjhszwZMf9GG8Lf0i</vt:lpwstr>
  </property>
  <property fmtid="{D5CDD505-2E9C-101B-9397-08002B2CF9AE}" pid="62" name="x1ye=151">
    <vt:lpwstr>7wrx+ymr33DRYk7ADordPi3NtFKIsiW/WKBuZ/2BTG1mY4JChBQJn4wJGLk5gtUqD+ZtuS2ZY3SJwG2sYPV9I2+n6P4RZlQlI5jT+LowJSXItS+jP6wKc76yMbxDLB8bninRaXmhi8yJuecdFvqwFFkfWlKXTP82FWSjEiaOaUq/1GsmkQvdZIjY1sc6cosKVg3L0io1/DVShMCofm/9Qt/lrCQTWolRa+PO54KN0TH/u7eptFg1RK5UP2tmVWp</vt:lpwstr>
  </property>
  <property fmtid="{D5CDD505-2E9C-101B-9397-08002B2CF9AE}" pid="63" name="x1ye=152">
    <vt:lpwstr>KA5YV3zNDtSN5B4nSkob3fjcOSf5p6C1pNUx8z7ylwO82X5twiSZWAgQwwfrH2e5njoiWaz68HZNGoyepB+FR9lOQ1qK2CfnkzeAOmyAAHWORhRtJKtQLRrPZ6+YIjajDUFqg9FoTWZ7pKudrTyt5CdGGVb8Rq0+OVvGRd0BT4RqxZ+fCtTcUPaJX31j6tqL0jyIAC0c83WgKzgfQmdFjVzAyrgD9x0Iz0pcx/KT4TL2MF8jtTTC3eIuofPln6P</vt:lpwstr>
  </property>
  <property fmtid="{D5CDD505-2E9C-101B-9397-08002B2CF9AE}" pid="64" name="x1ye=153">
    <vt:lpwstr>lFRGX4e/m7wHDv6mkwR66HU/Ft91adZSpr9x32OgBa1r6Mvclk5Z4+olDbUbX+UGDfEu41SFGE4a2rcs5eBhZU/JUwInlsKJV0VagJmR2YQWC9nVPGs2b/WJK73ws3NXZpePVLdfIfpo+SR7hEHm9IuiTkyg/y30jiojT7Cr6Urz7B1cnTi5FcBAJV6VEyYFewtL75pZGNmT+8u/d8hwlWalsydPnRg7jYn4LfueaqfMUjhQ/fZnTtawlnQt87Y</vt:lpwstr>
  </property>
  <property fmtid="{D5CDD505-2E9C-101B-9397-08002B2CF9AE}" pid="65" name="x1ye=154">
    <vt:lpwstr>FJfkfnbKWnrFJSF2JW2j/b6w3xXY5g/GlPZ9IY4s/nmCRhu0NK4f1SOgJk/KqBW7GGFA7XTWWipXbwrba0E8nliw9Z0SQnfzXP4t0WHjOuNTkrZvihzV2eZ5fTzIIlpjbE7cK5gP++j4Zjsq6xDX9mjEZQVr38oU1MpK/O261fPdTA9WY7Zq7h/kv7yHGk0EOzQkDyOaVO+1pQJecXXgeICXypjUtYazU+OJY8YnQo7JnTPqavfszs7s6dqBa/6</vt:lpwstr>
  </property>
  <property fmtid="{D5CDD505-2E9C-101B-9397-08002B2CF9AE}" pid="66" name="x1ye=155">
    <vt:lpwstr>jRnaFSf2y4EFCZcCnby6IhcVdGclMdHQjhjT0J/TYT6gmB5xW/xxUp9XPraZL2mKNtweOljVnO7xBZ2NVtxDBrv9GvNWFUl9Tjvkdsn2TralbF4ECSnNd2FdNob2EEfi94x6JerGjib5dNZhEZQJl3K6RUjPizQA93nTR5J8dlV6owit3vJJLITkfB2uS5IZYKinNy+wWZZ0Zc+y2xaM2C1y42aWiykQbXwPGLsT2+xXGNme74Qmm1tOnoPJf7M</vt:lpwstr>
  </property>
  <property fmtid="{D5CDD505-2E9C-101B-9397-08002B2CF9AE}" pid="67" name="x1ye=156">
    <vt:lpwstr>bKezq1RyvlRHtr4RoyTfoWeS53hUICD4wzaCZNs2a4I4TX3+WXmvAIn+Z05OpXmnXPbMibO4gnjKZSpv2pOCAsxOsjFoFOr5t7tx3QbvMAJNhamEzpaQb1ZrkBU0MuPTpxWj7xDyuB28fjK651qR8BKyUC/VrqCId02gFCFqgTsLmPwzlKG75FhM0htzhS3DEgvCUaEovvBOGMug7h2RWQFD54ps5rcpD8SaYRkecPxa5fDgl7z+SW7GcPH5w9h</vt:lpwstr>
  </property>
  <property fmtid="{D5CDD505-2E9C-101B-9397-08002B2CF9AE}" pid="68" name="x1ye=157">
    <vt:lpwstr>gEpPa8Cj6io4HhaCB2knH4L2Pyq8DViHuZBFsL0ke1VQCVfMawy7IrMCw+es4JPygCwF3DHzKIwghtrDYQMQVRdHbGQJqO3SFxz4VnBHpP9plEumX8Ib3icSlXxHtiL/CIjj23B4fmRf/rhetRGbNRmBRQg/0zjhClwcxI9xxwFMgMXXEYaRSXX7Ri62teQKCOWmNUid0wGXWU+sR6KzNceNDLovtCwMJ89Cio8axJExV6yF3GqdrbezQjg3Lye</vt:lpwstr>
  </property>
  <property fmtid="{D5CDD505-2E9C-101B-9397-08002B2CF9AE}" pid="69" name="x1ye=158">
    <vt:lpwstr>FSD80NlMC9j1ZLE01L0jV9+yB8tNK8mxf+CweLPbw5/eHPVW7Hddvf6rNXPejg6mH9lFdCCvba08Bb1bLSAS5i2fwXnI19AggvfobmN2BQuyf8pcTm6/zfELNIA5WJIJpDtLuXgCu7rUKTmjXHqRIiXOSHX19bNAjNkY1gzddhO0/zYSbGPkgZW99blbOXOBHcvttOiRmglAGng76BccbbTq1XrcCCp7HDwQdp582xqOU9lTRmcyDp+RjRrlCcJ</vt:lpwstr>
  </property>
  <property fmtid="{D5CDD505-2E9C-101B-9397-08002B2CF9AE}" pid="70" name="x1ye=159">
    <vt:lpwstr>69DfzQoCnPwHELDBA6GwHLVLY7bLxUhUPU6Hdk36cfoXdfY4fdEPNwdwSvIRhIky9R0jnLhn7xOlVAqHP3gnnPtCVDUp6vimD5K8MGbgECzpxz2PXeo7UPaGJcsicVKBG/icG59h6L66AFQvL8qHrHdn1mYRAVAtiNblNrUyNaoTZoR3Hu89RbLhhIVDKK/fseQFtnUf9XmQRaOCA0yxXoXyQEDm5M2DD5Bgp+PajDuyOiGptkJw1562v2cmEIi</vt:lpwstr>
  </property>
  <property fmtid="{D5CDD505-2E9C-101B-9397-08002B2CF9AE}" pid="71" name="x1ye=16">
    <vt:lpwstr>C0zOuZ93+GF18hzZpz/YfZ2/UT0iAV8RTYzBQepFRpGqjH6+Nd9gs5Bx026XTv5jADdpmEHjYllqRS4KIJkN4KLyYiY3vfwTG/C7OZitZsuTxPxgRSbg4KmWCQXmJCbJkjzzpwCxdzQJaaihraszHSA4f2GsEmFI+c/H8cPPPOo7SX1C++hH3SHXRHFlcRBKgpLf6yx5oH55x/X4dGgNWfAkQiHQsFBrz0b+77Z9tGPll8SgGoeZejlPpPYeWru</vt:lpwstr>
  </property>
  <property fmtid="{D5CDD505-2E9C-101B-9397-08002B2CF9AE}" pid="72" name="x1ye=160">
    <vt:lpwstr>nQ5ki4BQusPD26PaokvBNf7AzAxzBrrXSTWhZVrfdxtJPrXyoPhzYA7jhI12jTLIhPHRXiscSxoLTFWZAF5t+XgVU5aRVnulV+nQO7x9mLRc2uFBRm2ho+qyFSqzT/KTnSG+ebQjiU2RBKn1WRiQtDPGCo3+wmuwDLCBrf4+3p9SS4E/MbR839RUDLHISEk9/9ppLQAeeRSuIqT0bxPd+gY6j6Iwu4hXr/g4HR5RNtJRgFvJj4KOkwQX34ZzCwZ</vt:lpwstr>
  </property>
  <property fmtid="{D5CDD505-2E9C-101B-9397-08002B2CF9AE}" pid="73" name="x1ye=161">
    <vt:lpwstr>6xy+iGc6EVq2RB2Snvqi0gXNBX5/617jD5yt8NAq8PLydUe2J5Cwj7sW+MWFr7GToSNisX4GGZ7jzsIccbSKJnE7XXnxgtkPNq7s2RbUAglE2jQ942yjSCqbdQsVucxbw6XGDmhzx7WdQ91Oqt2OCn7bdwR7HBgdx097u/7Lfo2DnQPK1TQitdXnrs+f6Vw5bbewkuE+8IMBnQGl64apDwBexb6SaO7Fo1xazMfmWd5EFQONIUDigpL14PGKsmh</vt:lpwstr>
  </property>
  <property fmtid="{D5CDD505-2E9C-101B-9397-08002B2CF9AE}" pid="74" name="x1ye=162">
    <vt:lpwstr>AdfQq/iN71EFM42VdtURqR3FVOkK2RCgldxocZMBMR4E139plyVMqGnptNeQgbtm6Kq1bykrqrp8kcEDX7zh3Pm5sj6/yHXVwdna084+Ldk+MLcQzjhiT+vsxRsl8G+d0ssyv8zy4n0HSRbtE9uXF9pSonlZyaBuck0MdVsVRhJDpqRGUEOH/k6lHiXxGxlDbLoH9Wu2ICU/Fa+snqnJTG2rXouwVmKqqzUKtD5uFrkQ/iMT8evbR9k1k53qHnl</vt:lpwstr>
  </property>
  <property fmtid="{D5CDD505-2E9C-101B-9397-08002B2CF9AE}" pid="75" name="x1ye=163">
    <vt:lpwstr>KfdMU9WzPMhe6KK+y79rR8H0Gv4nd60B061eDpZBSDgTnSOeqww2uXlK3+W00Zn3VYcuZOTB9oGWPFzpmaxKyLzBzTqC5WpBx31mhkl0Q3PAXL4yQhcTAOguwRXJW9XSAZQbqIM9SpcZVpmUUQ9Ihq1S2mbj3BTbyPvvjrqQfsm+l+uqkUYfl+Sg0My62sJKD5eHDobe3X3sV1WsX2JRuyKkcPnEohlmp8wZB1YlC1dcNpiKi/K59XCvy21hwVP</vt:lpwstr>
  </property>
  <property fmtid="{D5CDD505-2E9C-101B-9397-08002B2CF9AE}" pid="76" name="x1ye=164">
    <vt:lpwstr>mvRCbnHMO5gKlqGgMJkTXeHjiIz6xfpVYFQ3E1y6NzWkHCWUw5NptWqeKcllwunJGBo6BCQiUNPzpbXmvi+2h1Z7corqHumVo87KeZsJp0PVH5ZO2z3+UshtYktZXoLOTaTqDq+YFN1Ak/lg/FaO0bjb7b8waYgC9sLJUL36W5mRz1+Eb3h8nZYfyhksFQNi4UuiVg2KXte4WNfpRK4VHOYi8SmmzVVFhPj9kKOH8kGehqzIZPdlsBOGJ7X4gsr</vt:lpwstr>
  </property>
  <property fmtid="{D5CDD505-2E9C-101B-9397-08002B2CF9AE}" pid="77" name="x1ye=165">
    <vt:lpwstr>I7L/UWBowhtqak1nhXjB9HwpORLNmZpMxqfylrD9TVWM6DknG5ymt2Vm+vcgu4zWJ0tFryLaQXqHk0Qnu0I8/zD3B2S1K7IDyj0fEM76JD4BFGD+F0DD7eU5RZLXF7ukhfZpuBMZfB5mPD8kv2Ej4wr2uDaxdLAMZ/QFlik21wAJqXtz6rM4DBZg85LtYSN0k2O2SmqBgXrSE5igT+jN3cIlEvsmMNvuFxv4KO6ewsZfLnYVGFRrOIJOQCkLb9G</vt:lpwstr>
  </property>
  <property fmtid="{D5CDD505-2E9C-101B-9397-08002B2CF9AE}" pid="78" name="x1ye=166">
    <vt:lpwstr>DrmwpimO1VEcnGz2MozLOtf9i5tDG8bS3W8B/ly/XHTyevWLXWAiE1eWgkxKiizaP2yISibnBNKheYCoDKcaLrA7hyElxfa48g/oMfDPE1w7+V0GsZA/DPdeEZEW4SpacNBHS/VdHRVJI1yCSOPbXj0HXHMb+MJmpyiY3C97SyijeqD52duDpq0IYRH4Bo6tG7e8Dff67vUYpzRAIQz+R3AzNatzl7q++IwpgUE8Ri5ljtGvAHx+dWmFlMu1y84</vt:lpwstr>
  </property>
  <property fmtid="{D5CDD505-2E9C-101B-9397-08002B2CF9AE}" pid="79" name="x1ye=167">
    <vt:lpwstr>86PpqCC9h1DUgp19h6nwIkJnXg44YrCRv8FgqtDcUoHIAHK5Shm5+g1OIGmzjHaJuBif/c3DqQfN0mU3clDyPH5687KrcOWmg5H386S47ZpC5JYn/GTAeT0zi1gQx/svinW+z5++EUVL6DVZGvt6BENCu3eAvqa5rMGT28JATDbj2UVb/DGpCi8rP15zaL+fAhp6Hjshsn8mQbvtyCmkcnlnUDGR4WYJhiLtYxRFjL6OVQyCLs0I92SaAer9kPg</vt:lpwstr>
  </property>
  <property fmtid="{D5CDD505-2E9C-101B-9397-08002B2CF9AE}" pid="80" name="x1ye=168">
    <vt:lpwstr>rsHZCPw1zsNOIZMn8Yyd3b+neHXKdUmOFNO7xyRrd6MDJh+/7zkm0ndQ8OSTIxkdt5VOfnWeJwTI/bQ+rmBmZBGVBp/pN2c120IHcf8Z/CYv++xlcpNAtpa+qMMLKuUDp8db9GOeuSbG/qZ4G+PZHhNczLWxO7q+poj6DLk6w+2niqupgt6+/JRlO4v1R/rleOOzhEEn6qkgPd9C10s8wA0RE4+VMTBS0yNhwSEkwSFf/HwOI5DTPh+sb9q7gka</vt:lpwstr>
  </property>
  <property fmtid="{D5CDD505-2E9C-101B-9397-08002B2CF9AE}" pid="81" name="x1ye=169">
    <vt:lpwstr>7Kx0/k7eFsF724AGbmPoj9NEw2PGCN2wYeUVVwZqtRI05PAI7RlZULJpoWZyYsa+HVSvN9ICX8PJcVxe6izeYOCDSAlGrX256/fv3HxM0pbf4pgAA</vt:lpwstr>
  </property>
  <property fmtid="{D5CDD505-2E9C-101B-9397-08002B2CF9AE}" pid="82" name="x1ye=17">
    <vt:lpwstr>C/CEEC0uBYvnsz1kK+aGnsKFqFQdfBJbA7LuQoHJQvKhikVxDxKhQTQkhpWsln547KmSNNGVPzF2YAqe6uQUISfs+hc0+r1FxulEqVpBR2ZU7jKA5o/QLwCUhmKRY883HvURSPLLJDbMwyG126i/plDPExa23vuZSlxIr0YI/xDkx2jLH3u+zeNf3scheHXMMWKooYpLhw7yFh21F/8V/53ceRr7/nUoB5W5pK0G5Enunfy0DLBkA6NsmMsjJXs</vt:lpwstr>
  </property>
  <property fmtid="{D5CDD505-2E9C-101B-9397-08002B2CF9AE}" pid="83" name="x1ye=18">
    <vt:lpwstr>2xbkxRjy1jfrjsDKcSRGd5jMMXWXd1QHdg1Z25iQ+LjsGT0aNJQ6FZf+mNqPcPtgEmVHbl/f0MPpp1toUl0oILB0gd4WQyRBd+2fjHYieGdVH+HRudqSTx2FOb2n4WlLmGfu0cS4plb3zGUhV6Lzk3HlI2sY8MAElb1mDwpqu8s+6v/OUhYyfweZGhJotiV+YMqW7NHCYaDpg+usm36YBK6W8/ZFr3C3fgdxTqVgVQr4LyddGT06RbDNB5SJAAm</vt:lpwstr>
  </property>
  <property fmtid="{D5CDD505-2E9C-101B-9397-08002B2CF9AE}" pid="84" name="x1ye=19">
    <vt:lpwstr>CWiDThcTixSv0j44DeWiFcpGO4A9UtAMffSxzy43C/wKIbHofxd4keSn4zTfThW8ozcFm0DNg7HLNH+uLXjlUn2lDpu++ljUJlcaWBzUe876f4ccy5vJDL+G5o5Ce8++yjrPLqr+OFyeHVScLc+ikavZ4R+G2EvxGt1cp18ff4ec35/UB958Rf8OSNKObSgzXXn+kiAznApM4UxDoJNNWhyVOTtTdZHdT8SJoS54q9CZ0COkmbOQaRf2VWSU+3q</vt:lpwstr>
  </property>
  <property fmtid="{D5CDD505-2E9C-101B-9397-08002B2CF9AE}" pid="85" name="x1ye=2">
    <vt:lpwstr>yBHrAKN1aTdb1nGBLSSmBbr/YTne2Uar/knGJiSC/3puAdaF6eBYxqdl1QwzvE15C7wphMR5wP2odtQo9vqTtJTvAQNMb7UpxIstENKfaNz3HP9EdzI6MFW805Ew0d/HVpgKSKBJ3TYZhbqNGMCumoqm7wnBHEsFULrhkXuxrd3mvZsuwC8272DysQqdlzLGJGrVLrw7asBL0sx6a8TMo4CK8Y2/hNQ2O7VLGZ+5dCpGKi8aO90KS/X/UOX8MbS</vt:lpwstr>
  </property>
  <property fmtid="{D5CDD505-2E9C-101B-9397-08002B2CF9AE}" pid="86" name="x1ye=20">
    <vt:lpwstr>4M617IM+w26nL8l9CsjAEQBs7Eqpf7w5qWAzvbTBvGI2xqOKjJ7Zq3kZFC1AI7MS1VJS9cq2UGGWLm3ORfm2D4rFZQnPryG9bXWJyA8RcgrrufWWdwctRh1/RevYMIYyzxsp45ApGGnzYDz9NbvUEiK0MvNMCHXfBi+vM57VfAa9WRDdIMsfah5uGtuyXLrMi/2VuX/bYRDSA+mpmNU/DHpnVznqeZF1Py6sr5OJ/7fHlu7+670KnBFmpX9/3qt</vt:lpwstr>
  </property>
  <property fmtid="{D5CDD505-2E9C-101B-9397-08002B2CF9AE}" pid="87" name="x1ye=21">
    <vt:lpwstr>kfuqqV7Naj8k2R9ekiUQoCaa7ptqcYa6wsYBFoi2TjIL/MOeDvWT2e29vkOQvYw5QLe6EmnIOrPzYS34bJnO8ocqg9ql91X7IW4G7zLxH+08UyUMM1TKvaHON1uJVGsqs58O5YRCN67MqJ+IOsahm2hg9K8l3nNmOSvt3rS+flKSyUu6ayrv75Ci4uBdTyGlTQX+NFoQX88XK/OhctoJZvdSOvs9ksJkTNC9n5IyRcX9INITyxgZQwm5quwZeOG</vt:lpwstr>
  </property>
  <property fmtid="{D5CDD505-2E9C-101B-9397-08002B2CF9AE}" pid="88" name="x1ye=22">
    <vt:lpwstr>ddOdlKcumuPwjI1WJW6hynfhlp/uPYOPeTDYZ4dO0KDeCJ/CiitMdPIu/1ilBx/jPJWTDMQSzkufRYmZN8jWfexjUqvh9/i6hQG/n7yx3Tzv4ycdbdx6k81pz6bE4tex7+PM+pShNd/zJC/GSvX6d3K/zFJRIGoZGMImbJDqQzuGn/Owhc/tZFCpzM6xle0sTH6nvqTxZ4c1HfXZQOptPyH9ztL2UHzrSh1i2Wll5GFYhtpKznf8UzunZ5dBdiH</vt:lpwstr>
  </property>
  <property fmtid="{D5CDD505-2E9C-101B-9397-08002B2CF9AE}" pid="89" name="x1ye=23">
    <vt:lpwstr>fgPSYb4XQZyxSMfmDdmUwGVc6dyUbGK2uxf8MdIaaVrMdFxSznD+MqB7RBP+lU1rma3RE+QmXJfx6w5T+egvXFr3mfR17TwTtLiPxSxWCutgWMDBqGzvMp02EhLHHGVv5Tz+fcPgSBtNtVyBj1XAWYwB84Cm1fUl1h3rY1qq9yoskRH8iGb6DA7Za+s6dXaIuUMQsCCU6eV5Dd1muB2gAjMX8WihTSMlgjVMUCV8zMePI6rcAaoZJI/Acv0SLCB</vt:lpwstr>
  </property>
  <property fmtid="{D5CDD505-2E9C-101B-9397-08002B2CF9AE}" pid="90" name="x1ye=24">
    <vt:lpwstr>NsS0358PiAi2FZ/EuxO1aQw3coEYnMtfbTEsRtPQZtuGG2O/juP9hbCEIL9IyDV6/t2zfGXMn1OHyfB3ViTsROFPM3QbcQBsg6QpeE2bQnwowtBHwYzmFYSGGKuHHc0UoX6V8Zp/26niy89ia3quphmVv+mjuCiLFBCn3/un9dgfaozxw6XMkJHJtAHv52FhM/oKR3bhbdAc69eAmoL0n3MyA5jSa553fgSaHAy8j8VFY0/iQdyldvAc6N0s97c</vt:lpwstr>
  </property>
  <property fmtid="{D5CDD505-2E9C-101B-9397-08002B2CF9AE}" pid="91" name="x1ye=25">
    <vt:lpwstr>gipUda08dK1AvNztS65NbiI1HqqGh87iapWhNWrpbDxpPM4nVHAooGuoJmD6kvzob12rJ+gEDH0UPdU22DUmP8VxMwLrncv4cKbTgv8gwVuUPH+UrLUglZPzg1iSGVyIabE1EYf+kBel/mrI3FVhgkysghOP+fguJIJ+ZCX8Kk8yfvy1O5M6iAhoE7ZI96gxvwKY8z2T4gNYDFo+oqWx020WKgbdmao8BWHTp8qgg6Ipy8Ar1Z9t/dS3SD11p9r</vt:lpwstr>
  </property>
  <property fmtid="{D5CDD505-2E9C-101B-9397-08002B2CF9AE}" pid="92" name="x1ye=26">
    <vt:lpwstr>D0SwY9+jnFxMxHsUWps4Pea+m0Cq5bCORYMRV1f/mY4DMgDwaZRfTU0GrJN7fHcP+LTxa1guSLju2VXIvT0g1pO2rNe6hocnTNNPRxA+gymlGNpRQAUugane9ZRrO3OkKrWkXeLD0ACTs0Kec9MzCswDT66xz6lnDyr2b0616aLsxKpI7oe8Y3pZSZBMahznAWzSonmAo8Y86yZhSwh8ontx6fqbegqMk6TVIM68jSAd6W4qyAyO/NTlK7ECLQ/</vt:lpwstr>
  </property>
  <property fmtid="{D5CDD505-2E9C-101B-9397-08002B2CF9AE}" pid="93" name="x1ye=27">
    <vt:lpwstr>12pFmdJpzV9jEQLrLUYp0Ol7MeDk7T5y1vLR54O+BOvSGrkmwNos6yg6jyOVKRQjq+CY26zAXa8zQEWYL0Ho3KTigIpbvUQRALCWJfqzenUkWyUW8g7gaPnPEh0pw3jh3AD7XhaPWW8uyPMww2bjEuA9Rv6qxBLrvqgplL1Rfkr919nzT3IGvnlZiDWQOVc6mPZbVBWrq5/z7+iZu8KKUe5sDfZUBY9F9k5Q+Rijv+OZ42DaYIm0e3FFN3LTh2A</vt:lpwstr>
  </property>
  <property fmtid="{D5CDD505-2E9C-101B-9397-08002B2CF9AE}" pid="94" name="x1ye=28">
    <vt:lpwstr>24AJRK/BwQfkKDFiF7p9Zjaw+rHi+8yU9tPfDjzhNi97dTMz/o6BlYpaqxk+mvgIdC5rh5se8+PCR7wE8xVm7I8VqDOWbuz4o1kYYQdEoM68Lxt+rxvEbnVr+P56ZoLPX/WJFrWYs+ASXx2HEL4LcU2Sn3ZsYNCc/PfRUFsGlnzUqwYDigThmCGFa6dfpptt5cX/KZol1E2tBh9nerb6cMny52av4cRqompW4bez2gsaw3hSD0JnXC1lXIWExQF</vt:lpwstr>
  </property>
  <property fmtid="{D5CDD505-2E9C-101B-9397-08002B2CF9AE}" pid="95" name="x1ye=29">
    <vt:lpwstr>H97BeD/9urZ22iqhRJ2vcg4LimltiGA8Pv6aOHzNzs+qsLMqKSJKfetu4eF3PxU9xsSoxgGcpQ3xg2D9mUb1oGoQtjYetRFsJEX7EdnALaDxTMkOtsYxtSObu4Qm/usxqq2tpLU7GWoBDSzPHWOuPAV7h8/mgI9y1X3tKDtl1KQ2jhiHw0IGtsD35lC/hsYmdf9s22y5idGMvMdv2FOHC8k0fufCfxlvEVjvj66s7wZN4+rciHO6oXLCJtA6kmM</vt:lpwstr>
  </property>
  <property fmtid="{D5CDD505-2E9C-101B-9397-08002B2CF9AE}" pid="96" name="x1ye=3">
    <vt:lpwstr>6ce60N/vjhzY/zgX38NHvYblTydpdNN2QYtG0JHC8kq4vaaZRgAr/23yXE3yNpfN9sQQ88XpRuoeO9UZ4WKP609aQgUMy3jEhN70FKuEECvDlOpLPYMYUXSE3GIIAXgbZIygcum95LOgXSn8QNuzAwltF4ZqFxRN2GBDEcWrQfJjZAnhdgWJ0/lDifh+7CMkNsSVrh5gUgNGJ90x5u2yEoH3o6SdBMe4EUeqm/PppeOYUFikXnsJ9TitwUpfYK8</vt:lpwstr>
  </property>
  <property fmtid="{D5CDD505-2E9C-101B-9397-08002B2CF9AE}" pid="97" name="x1ye=30">
    <vt:lpwstr>XypsQbv8m0PnrRbrMnKDXvhq0CjpnY/zdt2TbWfecvDgsOmZFqbvA44s6K0Tr49qdHgaHX03aOk9dUYvWz+M5WOru+SCdw9cMLuU/Y3IMkdLUtakN2Lim9J5ny6MNIStnnASXeKepQN8sg7MOk792Ad20vLYQjH44F1obsg6NqfQD3QBeSH30HOnQp9BM+Ppbv4zfbvvkVEriWOq+UIbxin7vkY+4sBqfiOcTi2Z12kGMOxeJEL2W0tmGD9XPTO</vt:lpwstr>
  </property>
  <property fmtid="{D5CDD505-2E9C-101B-9397-08002B2CF9AE}" pid="98" name="x1ye=31">
    <vt:lpwstr>ZtsX/tGtrT4WW5dgsq8IfQ5zpZThSlLbzrPxiy7at3+G3SblgEVhYQcu9YFrkx6zjRfbr/i2KDCzsTjYtY/jO2NIMKeV7d2x85qu5ZFlLp1RBWUAL6Ft6Bt9xPVsVn0VAZs6/1gZWJYUcko86ypPxGqPfCD2InUrQ52ied7RuBRmjQyYn3z7RMIpEzg+VZxte0rqj+nxfDSvZC6fp4bP+qPyEw7F9DXBfDmqA1I0rAL/8JgG+aLmPq/9LMLexjJ</vt:lpwstr>
  </property>
  <property fmtid="{D5CDD505-2E9C-101B-9397-08002B2CF9AE}" pid="99" name="x1ye=32">
    <vt:lpwstr>nDxT+d+UNeNuMn8Wcv6JbkzPeGpZh7ix681uDGUbjGq9OtmRHpM+zQb+gpoMUUrwCPK6Ik1+w+2gnbUdjOLKgEZoycEGenGf8kubt3dq1taqKGsRYoT6gsA8/7TT+ta0/H5EszOamOCP1Gh7Z45AfzZl9OeZwLtOw55I+jrCSuz2KBdn8IcDNUSB3Kb/up/TmBe0tkwNmsnS6Yexl6p8Jmqrrc6DcsKbloR+Q3+IhF7mjXV72g2ysCnzH7qck/2</vt:lpwstr>
  </property>
  <property fmtid="{D5CDD505-2E9C-101B-9397-08002B2CF9AE}" pid="100" name="x1ye=33">
    <vt:lpwstr>nSZaWnVMhw/jYitmvw+IU6eSZvNSU6Vplb28fK9Wai/KQFxcnYV9jWXxbLcRvn5y6CGP7kvYgWBZ0YGKm5Gn7+mXaH/tLMXWK2dxO9Ea9KYXUG7Ie4mHEKriFzSJX7QW8aqruUpYQZUeqo5CeAjp3oR2aq6z/9CHIeL1q2T8ULcFd0+dnsb/n+kavBR2is6rMH95D6yC+/WVMb2V+iVGWIXKUMPE91GZdkU237wZXR9jN1hl3go57TP1+s/z+id</vt:lpwstr>
  </property>
  <property fmtid="{D5CDD505-2E9C-101B-9397-08002B2CF9AE}" pid="101" name="x1ye=34">
    <vt:lpwstr>/g2idioTSs937qkM6UnhpDkUzCX0OX/lgc35S/mAH74OTqU0B/lFyXfsRGLVCGwW1KPPBLAVsTGDy3AnOWlhmkTbLIR09uKiXw1pHvwZGmMt8jBUpUoVMco/lS3of+VOI5Ge36EdVMQdQ9JG9v3kYx9EYtKeIxDShr1HJ6E93dTi+WlJ5YJimherRUs+NuEKq0AzPVGS2xx9Wc8sBDUkL+t6EpqeqHYpT4YeSpNNgqPJXzHwvoHCXnmqhj7uLNS</vt:lpwstr>
  </property>
  <property fmtid="{D5CDD505-2E9C-101B-9397-08002B2CF9AE}" pid="102" name="x1ye=35">
    <vt:lpwstr>BfBn6v4Fhzabcl583ZRQKGFmA9gvEnSkkjukTZ54Pu3KoOXhqEY0mWYrW5baj0xUiU8PYzd7WmxERmEMAKu35Jfl/inqMofMlP7N+o0VWlbauMzN/x96ogqJhC4K1EPJZzkgBpInjRWBBE4SD0cRvxe2mF1Iti4+8jbkdiH0XLQsrz+WnDM0uAX361opxZcvs8ZKYg7OkwSEQ7XnBTfodU6fM5mC/yDge40GtGibf/GBbg5VgYo5Sz+bKjaIFrE</vt:lpwstr>
  </property>
  <property fmtid="{D5CDD505-2E9C-101B-9397-08002B2CF9AE}" pid="103" name="x1ye=36">
    <vt:lpwstr>O96ymkg43t+7jwPesVcF7feI1EhFGDVKJAdhoFaoNlJdNFHeNOrqJu38Ph9VGzWw6jKLVmhdRnderlOVC5Nk+6gI+ybCbIIF3L6geL73m6EIvqGktwm60xuYE+3wzPOqKXrY4fQn/ASKY12V43yO4K2vuuWElA38OSrSdbPHeL5tLZZ2/bDYaM0PZBiVYE/szGLnqScOMFeF+YU15NcZDmveNMk0/Bt9aqRu0blyzsMVMuX/1PQnhWghwtBfo/w</vt:lpwstr>
  </property>
  <property fmtid="{D5CDD505-2E9C-101B-9397-08002B2CF9AE}" pid="104" name="x1ye=37">
    <vt:lpwstr>+kU5WDMpMjpTjbu9nG8EI+7wOqS/WwS4foS/Gv+uPKAjdKPxPYIBeh/CMaSNUjuaDdAOb2L10ipuI8EZwbLC8RKchBrvu0Cxbw71fdkHIRMKb3dMf2tPxq6/n7uVkUmw2B+WZHAT+nYTVOLT5e4c1E8kh7d69l26L3PyxA1baNVT8oA7Z9Z3/LvaJqgZ3HqDsrxvuYtTUYGLyP9HLheNh1A4jmiDmmrXmyJZxjmvq0fOkvdnbVVjXSgHAmlZEHt</vt:lpwstr>
  </property>
  <property fmtid="{D5CDD505-2E9C-101B-9397-08002B2CF9AE}" pid="105" name="x1ye=38">
    <vt:lpwstr>Ev03INbPl1s5zF9jPB68SQN/VUXCb2GJYD3+uZ4pR/VK8Ex2dTArYa73oSJk9KUG0h39g8NVtDNMx4cWtfqTau1lT9UrOaNzl5MPPryzJPesC0RZXuy+oVMNbyyJgHEzfS3jRhSoj3iXKm3LXPJr88F73XrqCcKi3SWUmQANTCKPFbQ/QlMlmkSzMnjR1RmIF8YnwRlZ0aYRVu79rugpyguUd0TTfElxdQvw9IC/qZZdvHmmX1IE5kV3bQDV/Da</vt:lpwstr>
  </property>
  <property fmtid="{D5CDD505-2E9C-101B-9397-08002B2CF9AE}" pid="106" name="x1ye=39">
    <vt:lpwstr>RRcZTLL3N2Uxh/UiHok65urc+VfyI1RHZ/qQQEZDnmQjof2bzDiicD/P7bw4w/LhAT+4xiOsqYlNAyRgI2z3XiNtggD2UuxIDbMZdUZdLQqoN7pPP3rJS+E/kin+ZXmnqDVfJQDEzSb+f9+WPFnX8TTZ3TR/sLvLzLVqVh6Tyvbfw6JnDmSLeJrZvDxY1Edqba2qZnUpXf4CiJzBdKxHExDPdSouLyDNuFTLNM7VgQler2m+ytyVxYsQ4c8xOXU</vt:lpwstr>
  </property>
  <property fmtid="{D5CDD505-2E9C-101B-9397-08002B2CF9AE}" pid="107" name="x1ye=4">
    <vt:lpwstr>oCOt+rZU20PqgsRKsPCj8FstzUnWie6akYyUpbVUa4Rl0bEU83KUWk2cQlsydAayKLGK6nXE83aobEHMsdBisMFQwRj9Lv4Zy+grj/u7FSk+JvLhhLTOPK9cAqNS+QuEkPJv3jlw7qV9Vg+svuPPOF0te6I1NCxUYq3gmKo6KMa28AmkGNpWot8J8SxmYDS2PhNI10oRVcjauH6u3lvLYJk+bvAPlOKv2P3e2uZpFVyk/G+jKeVgBpIOtGeDT/J</vt:lpwstr>
  </property>
  <property fmtid="{D5CDD505-2E9C-101B-9397-08002B2CF9AE}" pid="108" name="x1ye=40">
    <vt:lpwstr>Xnz45A1NoUCrDN4/ho56hNspc0XGpqW77Y+E2rO8J1Nh5ZXRSKzb9AMDMHEdhTIUxuJdx7ewTpepRNUOhR+p4E7/42VH1x8qo3CILRevGJOl8BpJOmpegmZ5cnsW3gKaBd2GbY8aSpp45zzwlPf8bptuoFR3K2rJRaqwU/8Kcp5TreqXBpl3LOa/e8di+Kb1oZAQ8pwmRFSLRO4e83rCVcMgXOQE2xylEhCfAmOYIy/fci03DiiiFHJFiq2Ptf1</vt:lpwstr>
  </property>
  <property fmtid="{D5CDD505-2E9C-101B-9397-08002B2CF9AE}" pid="109" name="x1ye=41">
    <vt:lpwstr>OSDzBOCBPqZPx21teqxaAtD1E2AnMdz5n2+4WUDfLvCGm/JNlqaNENqIWxS3SC7uVd1Qa/9WLbvbRpNochLITu7OTTbnM34cf/Dv3cAc9hLzgJbDF2FB3sKpkHsyEXmP4+hehXT10ARmUHZD2fj/CeFktu9chx/anMqKKOTy8Uj6pITrvhkZ92lHq/M4a6o6OfGmiEQ9RHjMPLSTCT9TpOJO9w4+GIVkxmE4vUKdEb5fcFc+/bF7frNgUSbwbBm</vt:lpwstr>
  </property>
  <property fmtid="{D5CDD505-2E9C-101B-9397-08002B2CF9AE}" pid="110" name="x1ye=42">
    <vt:lpwstr>+4JkZet2KrECjH5o9k+gKkXyUBV5/WAHz9/9DjWfKf1I+6GaPWZgWQSARXVLx/4F6E01TYjC1apfs3clggN10oiM4MiP9v1L3N61DzA7KWj0wK3TNcahsxmf46KUu37mr0Zjty1IAWVILC4SVpVt3NSWeHQfYoCwOLtxXrCut9x9gx+kaOCHzCGZGX5hce2/Q2DsiBNDMmPpqvosgy4/iHarukvlC5h2EzGs3a1796kM1FqbaSspuRXkcSaQiBp</vt:lpwstr>
  </property>
  <property fmtid="{D5CDD505-2E9C-101B-9397-08002B2CF9AE}" pid="111" name="x1ye=43">
    <vt:lpwstr>f5yM0UgC6wG+x9Q9j+Hm9v0A6wlYTKYvV6DL8f5YPngVPABhiz1r2eoZW9TNt8XeZ2eVSE7y7ty/QbyajQZLwLklbtNebW/gwuPnDO09xwH2zDg00I9utFwQWBlbSkg8v9/RWBKeFcfgxsnWuENcrwmPzU4GknWxayp80Zx2wvGaaiC2Hz8gAbaoL4amcnzmc7uzcvywo1f+QCXEsY+WdI0+PfDXA2vzReAbzHNFm+2PjDeTn87vkntNmY2CVmf</vt:lpwstr>
  </property>
  <property fmtid="{D5CDD505-2E9C-101B-9397-08002B2CF9AE}" pid="112" name="x1ye=44">
    <vt:lpwstr>2r+ulAbHl0TpT83+eKZnBotZolb/hHd7Wh0dpkE0vPp2rno4LHypTyQ83xQ4M0DYs0i2QJba6cd1w1m8zheAKIfB5pKnfpjlyNSRrIuZ1Nu91iUH93MsT9N91a7UYREdfXbbZ8R2MdASqV8/msL18IcWTbKyi+/f2PxQd2OmzvuodMyDu2lJmI5j5ZYejeGPcfLJYocY0ibMqOe0d+P43gsUqzXBpa9n1zUZRlyLLCU5MvpbUrQnj2d679BNjbL</vt:lpwstr>
  </property>
  <property fmtid="{D5CDD505-2E9C-101B-9397-08002B2CF9AE}" pid="113" name="x1ye=45">
    <vt:lpwstr>6qkErat9wWJ0y9UPKlEZktGXgveazacmUDTmtpspu+I1Kd22Z6gfxYpBAsZKSwYrxMDGm3byBCSjfCZvRVT9FULjz8MncT7qnthYfdfnBxYjHq1OwLme2g6TafzHLA86WIG4kan3KDdgaGsDFbf7ephF6Q38ZTDtZGTyuLWHZ5WHWe6ZJEaJqSk0Y0gIh7k9+hThunIJJ7cqRdnbJ56JHgAwKtTs7RYliwC6fad22+2HqTwCuFwH6qwIBRSJnE7</vt:lpwstr>
  </property>
  <property fmtid="{D5CDD505-2E9C-101B-9397-08002B2CF9AE}" pid="114" name="x1ye=46">
    <vt:lpwstr>nt7jzXSSW2g9BSHR6tg6EIdKLpaFe8p6mmQSX3Y3CY2oFx0Utpu/5GuMlHTJBuXMG1XVhthXcpxi7wITjqrjQR2B72NRKJqrGxv34nW9X5o+YVzDRFVY/NFH+Z9Yeovy5R0L8EBBuun9X0a5Y0L5ZaTPghrD1YeXFCt5Yq6RnIF9GENMkkWhbRhqmbVcCCavfe1hiB1JYB/0Lh9iel89r42MCQKxUp1xoE7IUVSlgKwk5q9Bs43sP90ZN2qU2y/</vt:lpwstr>
  </property>
  <property fmtid="{D5CDD505-2E9C-101B-9397-08002B2CF9AE}" pid="115" name="x1ye=47">
    <vt:lpwstr>S7Tc5eOHtfSt8zj4l6aocT8T5J/JzFX9FvfHW1CBMLqvdSHFVC1qR8dVKLRxTb8/Ii6doLMe8woY98sY/mnU8klC63okRh7B17XJ80fLOmBMjfYE0DruPyiwLW+P5Kx/tACz9m1HSUL6wEWANGD+0s5y68BL88D7Iiiqp8fYlzatT2uY7CMsFiDtimSBOh77mutesO1l8hf4Og14EC7atXiicFD3FFL8zBMx0MsyRl2ayyfiWQVImYIxETXo7ap</vt:lpwstr>
  </property>
  <property fmtid="{D5CDD505-2E9C-101B-9397-08002B2CF9AE}" pid="116" name="x1ye=48">
    <vt:lpwstr>poG9kHZImvekIg3cagdHKS5qFIbWV6MP+S9a1odXD40fcgfXhG7wsz7qha6/CEUI/tL5+13lngC0mtA662+3cnZ8jF5sGeToGmgL4SbSva4zVcKHx0wQfPC6TSKsl804/6ZkFPApR5qPTdSuCQ2Lxsg7MqsJGdNZAmCoDg7iWDyfrHOXLUGlFKe9NiGHxu3vigbOGWrjqIIxWiQpvdsb8p2zqpim+2pqGMQFM5AUidQCmwkIkEr1Jk607SoF+1H</vt:lpwstr>
  </property>
  <property fmtid="{D5CDD505-2E9C-101B-9397-08002B2CF9AE}" pid="117" name="x1ye=49">
    <vt:lpwstr>k9LyBxn8/qqf+ojd7csgZiHbN9of5SXwfpQZxo73zIhFrLXYVtI9MkJko7Gcr/gLyBnDDb5DLEYDf7+/7/Y9wMPMn9/a7xxpz+nJNBf2fX/9/aDP7g7xzENzwfv4k9W/1tMJShkP5neljrvagP7BfqLTIb06FjpXY5dIMRFlwx/IVaNEgORcDbGveBTcXL4H6U2sVs5mb61205MdfqKorMphp3p9W61zgYbBzGQdh6YvvoB3Q2DxP/958kG/C7v</vt:lpwstr>
  </property>
  <property fmtid="{D5CDD505-2E9C-101B-9397-08002B2CF9AE}" pid="118" name="x1ye=5">
    <vt:lpwstr>TMYd8mr7G9uzX0hfPw41t7ACks+M61yPKGHod9cP6QWnQyrJKnoBGB4eynLaioTNUf0hRH+SP24elAMz6JAo7Q6cv22VdNBB7OAFmZPCF46lpB+noiBQiQG51L3Zsg57fyHr9IFemDzg1ObsOFD5jmNcaGoWU6CNCokeT8h1KWJ3SaVG3saUtXW22nfNb8wHB6AHDas0xQhr9WqI8aUHkQP6oSNp8dQRwfTyFIUsBq/7K+B3k+ACx3K6uoINw7b</vt:lpwstr>
  </property>
  <property fmtid="{D5CDD505-2E9C-101B-9397-08002B2CF9AE}" pid="119" name="x1ye=50">
    <vt:lpwstr>sB2XvMX8WDhZAaMnMdDR9IktWPKVDfYI6VMX/iGIENdM1e8quk3wAx3qQnUXO+ItsSWkxpH5TEGm/VpLuMJj4aixwrmxsr0Y3YwKrN84f5aSrJrFw/SWAcUzpO8oNp2itBP48/qIwUMZWbL9VIuDahZEpFu34nWrcVBS8PnxxlV2LILQQDJkOkZp8tspgTUE0bRoUSSD7it51tsoHorU+y1zjWgdGQq8JSWaAygaZgRn/szI2AlnseC2bR6FbvQ</vt:lpwstr>
  </property>
  <property fmtid="{D5CDD505-2E9C-101B-9397-08002B2CF9AE}" pid="120" name="x1ye=51">
    <vt:lpwstr>3AfopUl3E6CyCSnFL3HKQqwfq3yftU0VCFJH3Gptp4LTlUJo3ZlykhURGYjO2KOc3wYMfSoY0KzBHwa0cUa/qUSimJt4z4jt75cgNXdSY4hjCMDNECIJdTAP94vwyxrELLALpY7BUXALDLs0otLnDpSpFeRxWFaSslSkzEK1dE+wEgheI+DuDpZIXJubmRCsRc3BD6w4wTqs/vPztiFcmVjD20Pm/4MNGqWPxXUlTp4Q6tvZSQ+c/znxtHCkmD1</vt:lpwstr>
  </property>
  <property fmtid="{D5CDD505-2E9C-101B-9397-08002B2CF9AE}" pid="121" name="x1ye=52">
    <vt:lpwstr>iRqQ3rWCpVqJihbyB+pig2stMe441FGWn5MkoXY5O597d7CeynA+2VG/rSqJKBUKZaOQlLeDyJYmJj0ryv5JNSoFnBOCz95vB25xBcCrKBQqmQIMRrDIQ+yDLXt+vRw/jz/4iZjp86AlAn6AVvoWxFE/t/k+77loLN2/V/2mfU16MhzSN59wkp5xt1i3CRPAQnIz0ryrswP8uWQv8XULKDr1xcJ4g68a7XExdjy3nF30kPCY9PTPwKk02lZ/YY2</vt:lpwstr>
  </property>
  <property fmtid="{D5CDD505-2E9C-101B-9397-08002B2CF9AE}" pid="122" name="x1ye=53">
    <vt:lpwstr>xQAIGyirnyAf69RucA8FcWQf44Qu7Hce2L/CGHQAl3DCGQMNHWTJZ8VqGTrfSN1CVtRGUexVw65Dz3u6f/AXfrd+58Hduep3o7G0pKzY4QBkwA9bTcIK5zawOBTUB8xwYxQc3UeW2xefAVGb2ineToVEFCztQIrpUP/nAO22aOyjW0oBloUY50DbGyMS3FuxVtcIGUk4NCjTNjXdkLdBnA6NrhYAdVAmr6mlKDC9ZWzI/2TdtYmyX1EtjPWI94n</vt:lpwstr>
  </property>
  <property fmtid="{D5CDD505-2E9C-101B-9397-08002B2CF9AE}" pid="123" name="x1ye=54">
    <vt:lpwstr>xzZubSj1u5oudGufOCb/d04wLF57rtufF9HhcuRW8ZxZ05pHEsEwAL0N8wMp7NWxWVXxXHq29+MxOvO6vh47OSWrudkzhDpY9KqSyTH5ZHf7p27PCEsk+jF9naqZFOMP4fLzzjhc32/IeguaupwnBEOC6RI0wY6Qsy7pUw8y8MBOywrkMzTkyBtixpTtMZP3NwAx2CYMV97n3FqEynwlkfMqzbZdNHTCR2spbn9NeoGzhPnfBP7AqJNUqvVp0BM</vt:lpwstr>
  </property>
  <property fmtid="{D5CDD505-2E9C-101B-9397-08002B2CF9AE}" pid="124" name="x1ye=55">
    <vt:lpwstr>h66+aJMg3rOZpR9fIj1cavTa55O1LvIGyFfVWRIsH71PuZYGQO7uDu5c11AxNtNYn4E4G7ALUugaP564LqTNn7FyuJMC0p+Q1xU9I54nA2REaxJS5lkk35HrjUkGgyoHc/8DneLZgwQb7hc2RFgYFrM+0B2YIosNUMtP6eLMGpM3LqStSZeI3mm0PNgKKFoMgTOpPtNA9PKucbgQZ+gu7nnEDOW+ZIE+Fa+QIZVD8Ku78WL9VBU/nxaleEK8dia</vt:lpwstr>
  </property>
  <property fmtid="{D5CDD505-2E9C-101B-9397-08002B2CF9AE}" pid="125" name="x1ye=56">
    <vt:lpwstr>Kv3cDTuIQzB+RfuXRCY9r3BpHX4t5kEd9/A2pLyp+sNl2fXmCssWN1FljIXKdqZf8KACl9x4FXquZUipAGGV3rF8dzxpef5TgPxQjVAZPecm/9LNQNJcgKeb+hufobx7BVDMrboevWxBoOBM5cqQ3tEM5RjudGXzJ5iqdsiTgQTbNBvey9zqaGr+DiKZ6JKpBBtB+oW0+I5Wc92MBMPrT16eFzUgpO+izcOe0xFNkpxtZ/vnzTZkV76GRT3gUTo</vt:lpwstr>
  </property>
  <property fmtid="{D5CDD505-2E9C-101B-9397-08002B2CF9AE}" pid="126" name="x1ye=57">
    <vt:lpwstr>g2OcKzqQEQ2oMu5XWcpIqPdfuIGXYqLUfcPfS2PoJQG3St8rJFsc4L3/eJ1mpOzTkYTe07pa48Wc/1tVYmoi5t2N3GeAlksuFwE95O1+djfdP9655+hA1sE5ZPaW+CGtfVKXw6rsvMNF7G26/xALVO/KWxUgVinViEiq3xy7Dvnn4BSGYTyCbp9kIuIhLAysqmwYr7ewOJVuLYpWIohlnRSkb/oPdl9D+kGEGPqu2VgTyS/HmHsbPsALda32PeJ</vt:lpwstr>
  </property>
  <property fmtid="{D5CDD505-2E9C-101B-9397-08002B2CF9AE}" pid="127" name="x1ye=58">
    <vt:lpwstr>QI/qLSmkun27ANYw2jJBHwLCh0Wrc2vVnvG95yX7+tDeoaIwtq/4sr92gZo4pDqYywbKAKj9HAwyH9P0kKxPc5lXNowoCDJJyRGfQGS3PNU/tpYjAH4XVSxwwpAJ0ZaKqFsvSH4Is7CakIetTXwQyh8Lf+xwMxAUNi8CmbXQP9zdqW3WL41N+NSUkAPq9+wpZKpFjwa3hHOHbIQSeC6cba/bvnq/1RJsR3ihINLOuE2mt3leucx49FpLmv+LY4U</vt:lpwstr>
  </property>
  <property fmtid="{D5CDD505-2E9C-101B-9397-08002B2CF9AE}" pid="128" name="x1ye=59">
    <vt:lpwstr>tYaSMyiFTFJZwSYkMRtICwfn5pZhWcOgI794HCD2obO0vxAvp8K4WnH9/kF8MXRW91ynf6fOP59rSxoz69qdqsvxak5rDBR9fQtFmWFtxfsSfb+GayHKQ0X3ECpvP8tjA11Vdn/MmSdI+rFrM4KKGxsqqOaY8p5hY5Ro3yRWM/J2lyYQIOrnXWr9okvRZ12/dSFU9UG9KBgvGKprqXyRxYfITyf4BB8RoMxrpi1LG1D8fGN/YMWKW7bsdfDIPtL</vt:lpwstr>
  </property>
  <property fmtid="{D5CDD505-2E9C-101B-9397-08002B2CF9AE}" pid="129" name="x1ye=6">
    <vt:lpwstr>L3KXNCF/1VohVPnV+BSd7mKXcuLbHJcmdNA78FoFul4DoRp2U1owhnp8U46/5ExvB8AcezJz0sPQXelo4NRcmVyKvXt+82RJsXs1xb4ayj+99FnGcJKHPKMcxpPb2XJKqwm5MYHmA9WD1PuiJi7i4Kg/4u/PgTPqEZEXpBUBazLwNSWJ1xiVqcy/xeBl/3hwD4FR9hSiuXGc/12up1s0COq3Aa06H0SCq1EP4g8160xTNcVo18S9x3xncqks0tJ</vt:lpwstr>
  </property>
  <property fmtid="{D5CDD505-2E9C-101B-9397-08002B2CF9AE}" pid="130" name="x1ye=60">
    <vt:lpwstr>s+pYerfYcn/gQSem6OOjS+pOylkGEGpF1S+rQHZ98EL4mjnqYB5KAt+R7dqI1rmBoMbUChb74Z7SiVbGZzZzK6VNSKZRWslXCLdjGtBsv1OGajqwL7O/PVteOS9pIv/1C7DxbceqNaxgiQFo8Y6pImFwzayPGM5YClekeJ3/sAyIRrK6DSv6Q9HXclMIBFoi7skfI0C4e6vAqAMp/6ZPA9QSFYTnDfKgxrFT36O2zEvnb/zbzP1vS5EVXYaKD+n</vt:lpwstr>
  </property>
  <property fmtid="{D5CDD505-2E9C-101B-9397-08002B2CF9AE}" pid="131" name="x1ye=61">
    <vt:lpwstr>4JYdNT366zDpIMb+1BAAOKE1cdxeDBJPcntse9acchRpvEOVVQ4mjNKyBq72XduyvkwbNYqmKC5SrnZhQQr7YtzsHIGEHR+8EdqsbXE60OH1OzDTDmkXQoctN4vHHvt9AUGSNdf48kcX8J/AtVI7Uo8AX1jow2zmgpfmN+tmf7JLjb4HNnVvlRRoiKlduoV5O87Md7jYbMyzaHEr0UGLMhdTmcsEDqrhIB0MvT4GS2sRVFBWZcQ42yQ6aIIuCK+</vt:lpwstr>
  </property>
  <property fmtid="{D5CDD505-2E9C-101B-9397-08002B2CF9AE}" pid="132" name="x1ye=62">
    <vt:lpwstr>I2VEdoaF/zIPksLquubAhA2ZGNfBJNGiYG0wRKwbXhD9+aMUwn7E6zBBHdUX3BpADNQBVH6M9gqD3M8bvO5EdvDFK07Rkp8r+QMG+nUAd/kwnmkiazEMOFlz5I2iRGft80juyoY7y6R5eSl46lU18CvB0fdM1GbZdbQjh7Gda35O83iHwQPuFo6RsKx6T9+l0whyOUI4q1J8bkYVXPQLPb0Lgzh5iT9XX81SAG+BalU/i2u8G46YhR6PqHS0Dnd</vt:lpwstr>
  </property>
  <property fmtid="{D5CDD505-2E9C-101B-9397-08002B2CF9AE}" pid="133" name="x1ye=63">
    <vt:lpwstr>TLsdFVjyP5SrQTnBMLfSEKWJhX+iL1TVJioN3gOKFM4qSaa+al/Fzi0/iSZs2slxnyEN7PvB5bE8zWVnLRxu/e694n/5drvx0s+9wfA2B/kmAIZTHwmvR9EVMRtKd9+jgX9R8Z1cSXI30vG5FDWwEor+vcfZKEpMOhBUIVjrhaxO1Z/iZtcSIDcCqAGNSHsNLzSzvjx03F+e2HaxoS21RU1YGAqh3dRtSs44MQdLmpTcj8KvHb/KShQ00HOJnMJ</vt:lpwstr>
  </property>
  <property fmtid="{D5CDD505-2E9C-101B-9397-08002B2CF9AE}" pid="134" name="x1ye=64">
    <vt:lpwstr>GWr4BTCDPwt51s8p/84Ha+MxwUN+xDHf8lRsRYrMA/WPa7GOK9nqD6nKrCjw5AlnnOOwObxe/m1PpAcjTUFU+/u9MPyB2KhXnr4/SWmZx7vciTdoJMjel5M5ueeVSlAvMYjwf1W4Xr3xbs5V15AsOUFJNPSEaQ+FAErvoPie60g3RZOInPgPXng9t2vry7WktxRNbINcAsEftphPf5Yqagy6k7ND7iNb81OI5dDgdPHou3LpdHoGdxZICE2KHnD</vt:lpwstr>
  </property>
  <property fmtid="{D5CDD505-2E9C-101B-9397-08002B2CF9AE}" pid="135" name="x1ye=65">
    <vt:lpwstr>Ztxez23OueAFM++jk6shmxYsUDbIAcBjW83MSgElTPgE3OQMIegG0U9p8CPh5YdH52vMoG5OnqZ31VvA5+hFB5OkR7lyo+ZVUfb0ItpE4ateDIvW0XTdoP636w7Hf9Ygu9vlDoCt3QS+UDUXOuJRdT6pMXgmMC7nA24VEHv+5CEFrPpKP09Tp77WhfSz5bMAOJBqiZ5RkQxZ3l/DjyYRZTGYDic3hdY1MkPJnVbN5jKfxM41ZpaV0qHVwoP+Mw7</vt:lpwstr>
  </property>
  <property fmtid="{D5CDD505-2E9C-101B-9397-08002B2CF9AE}" pid="136" name="x1ye=66">
    <vt:lpwstr>gRZc4spT4hvMcI2OX/9GL5E4Ho1ylHfheT0WzkAJowcRe+ldxSUd3UvOLs9fxxhgJAN232fOxUe8uG3NKRTHq79uud2lF06gB/HT0jTBCUQ4rsgNsR4m85hPYKu3ac8vWVf5iRSbPkJ1rylYT47TjIu3siQfsFR5qFIE4Ky1/465iIQhAJtoQsQcXiH0XnkdwgAATBB3EggziSc87cyIicEbze+GqXVBh2Z7pdEtSzcv5mmOGWHMBn0DBLFZZLz</vt:lpwstr>
  </property>
  <property fmtid="{D5CDD505-2E9C-101B-9397-08002B2CF9AE}" pid="137" name="x1ye=67">
    <vt:lpwstr>vASi772+LZgeaxUu8I65lSbNL7dSwx+1i9RYpyQ8Mmq8e5zLJ/Xs3T+l3RxhDe7UsLVbJ6W5ec+4CJscQCvts0q92HCIqm4sUlHTzIFO8G3RNOfxaNlF/kErgO3UhJUrrWTHZP5V0/1XSL712AUY9hGCtL69Xq38ytv0qc2WTP5LGXiLY7Fddq4wQHQ3RlWuY2d5mYIJhkS4YO4Ox453geZEhmzPi7DVROLiRe/OhDM39wJmzJfSj8r+KVrFG4g</vt:lpwstr>
  </property>
  <property fmtid="{D5CDD505-2E9C-101B-9397-08002B2CF9AE}" pid="138" name="x1ye=68">
    <vt:lpwstr>IgwmMupyZt+NJrjEqmWjA/jmp4hd12ZZTl/bmx2SjzPDNIuHWwGIJ4AUH2IVgFM65vVkpXRqR1RSI/pjAr6xmEiVMNZXn7lRF6r9F82mIJPeZT5Jp/arLdjpExyJ8KqAKODyE/lkqiYI8un1JnSaFpV/O2wdZzhSIBydggLfWjcJo3gkPbheoslDQZDmmqp+HL/2BilA7Fx5GEzDnalmvryXPceKwI0x4RpxH8hd5BqsQ9uPLDAJ+crjUPjDhHx</vt:lpwstr>
  </property>
  <property fmtid="{D5CDD505-2E9C-101B-9397-08002B2CF9AE}" pid="139" name="x1ye=69">
    <vt:lpwstr>ej0HLzDYTE21k0Rt9omqt4yCeK3c0BhaqhnxzFr25rfkk1gfFS9TmMQFiS+X8Lisz+8Cv+fFc7rcuQuXk3EMgP9G/O44oMWPn6zfogg7O3wl3kXKnvql0w+Oq+479hu+wAjaXwJC25wQrPoUSe1fpuh7aAMG4FEvpzmMSOj28elu4GidhNduLXzfwxK6H0XBeu0S2ueabIA7S+I3lY7SR4MgG1t0clihiwUObZis/edVhKvgrwWvXV3uuOOyJyw</vt:lpwstr>
  </property>
  <property fmtid="{D5CDD505-2E9C-101B-9397-08002B2CF9AE}" pid="140" name="x1ye=7">
    <vt:lpwstr>Zlzc9NELMVz1XUYZ2pQ/RF5SvZE0m/DtSv5BKiXeJn6uEjyUg+PsV/d9Ucx+4g5ptCM8cSdECy4U248LpsYl9+OjwCnBPPeMFqh2+j44l01UINAC39TsSYCXcU3598J1N/GprYKHmeDVshoDcurn6xDwTVBQvyTjfyo/+SnMxRLfx4qrKqzno6XysDR9fwtRg1dmO6YFD675qaaQ30hJNXzexqI9MgRKtZkrrGje36H6UU7HeqCAXhFab4IpZ3M</vt:lpwstr>
  </property>
  <property fmtid="{D5CDD505-2E9C-101B-9397-08002B2CF9AE}" pid="141" name="x1ye=70">
    <vt:lpwstr>dVWbs4qawtcU5FCdxt/bovuZ52AXwY8iFzz65QedPxH/a5nNXTDk6YVBsMiJYwcaqtvbatoB6xsXU4GBzBWqCTRJy6UnBiJwjkVv0H4BJo0MaTAVkOd/OcTh9sG4Rv1kRdYoyPI/dlcDovJqzxuwwfbwIv0LbRO04NDl6hYpDPx8wneMc+PiuaQLAy6ZUZglJ3G4A8GrL0mba2sNfZ+6M7QJvcbZZ77wzhJ8u7z9F9qP5uRLI4CNDN0uh8WwGTy</vt:lpwstr>
  </property>
  <property fmtid="{D5CDD505-2E9C-101B-9397-08002B2CF9AE}" pid="142" name="x1ye=71">
    <vt:lpwstr>HDi2MoIa/h2YypDcWdfI1e69pLYh/B7nWmubKUKQEaJbVwzBZ0rXuzQmGewnKsV/X+YRmN/moeb43s4S0fuxk+wkN4Ffu/vk2dPxdY4f21dqsTQw0j/QcsJf9H8ywe8XsD8gQ/VFfhHDDoJyd5OGS1iqu8uZa199e+9cvT9RIGx/rLB9yQ8Cb+jbn/hBSFpdalocUmh4XvPUF2y5RA2NBTnDgnP1fkzEhoFxOZjdIOhfTV8LWomDudST3KThQ6V</vt:lpwstr>
  </property>
  <property fmtid="{D5CDD505-2E9C-101B-9397-08002B2CF9AE}" pid="143" name="x1ye=72">
    <vt:lpwstr>WKVrhT/ygIBQKIGx0E6SuyyN5rDKYGqlb9bQJ4cmfWJkNF9U+EgORlaM9dRnL0HqrngJlMvbMW90LgVwlcJ4wezoxJYjr4mjnvJ6RxVKVGmBD6r0ROTYdlhrPyFGjFrLSaD+4ZBGX10PkE1pmJTP1cfSNS9YdghQxk7L7NuT7VrzREa4Ookc40cdPhsIMBs+5akjQ5Y5UGC/zpTD0GpYKvm0353qehCc7ZQzvdg6WwIb281yA0ClW1CKIFHutgg</vt:lpwstr>
  </property>
  <property fmtid="{D5CDD505-2E9C-101B-9397-08002B2CF9AE}" pid="144" name="x1ye=73">
    <vt:lpwstr>1sGTo50N2huc586PaYVQxkV8yAxEl/CkHi73gciQthj/geUasen7ZTLFHefqKUVHEHGA1pSNGXLdNtj1+KY5jzTjwSrl19ZiFBNHLVI3VDvjBgNMrm/Qha3/kUh6B6PodUaPrYa3tI1CuMemLyWI48+itsQfW3xvV8ctUIpjwVqUhT/xn7H9GFYV+U8OaAteePTGMO+aQFI355dA/0ErJt7VrS/WIlYOGhbNzbbBGbMxQ/wc/JySVDXmwGTX1er</vt:lpwstr>
  </property>
  <property fmtid="{D5CDD505-2E9C-101B-9397-08002B2CF9AE}" pid="145" name="x1ye=74">
    <vt:lpwstr>EQfdpKBug8altTAt+VCy8oh+U/NabnTGd/OdJvgQJr+ZE2Sjj4gUwv3ncoiViZbS8oXWV7kIS/jeHtEMoRBA1Uf61why4YMZoFPOieaUVMpdIyrJ9DsX4uBa/WgisBUUvLEG+a66WCHP6OmP0hfaWxhc8A7N573+snaZFEJpRGDFSO270aQt++GQlp1NlChD8/WrlxepLgxlzEC6DftbbHeTG0lGOjYn6cWaQLnZwJp5pzJiH84RzeQxib3LhDc</vt:lpwstr>
  </property>
  <property fmtid="{D5CDD505-2E9C-101B-9397-08002B2CF9AE}" pid="146" name="x1ye=75">
    <vt:lpwstr>nHWMW5JvTuiDaLEl/FmQWwHS/DNaq7orYI4ipHrnO8f7dZvap+01a6tQkwlirXfc34elywPehQCHux/YbJqJrBgJgyac8XweVkLsjgt+PBeBI6TCxM6l/lbXFgGvtxmSYChiaUPwCZUqbSeXGUqfjGKMuHCUKl292ZXdA96a6ohRqaXsag1kn7HqnF+vcAJBC0Y4KhDy3yDBAm9SQZLSPt60jD5GRm9RTelX7K6hXMi4+9Vc1JRwemmwrqeiIxG</vt:lpwstr>
  </property>
  <property fmtid="{D5CDD505-2E9C-101B-9397-08002B2CF9AE}" pid="147" name="x1ye=76">
    <vt:lpwstr>iBDA3UUFgnrWxdJKj9lQ10Gr+NkhBLwDpIaW684DlWQU9xLcQc5mqNw5gsZ9MmbrDNJ++COgHJPZkuSWfjrrw+naDZKjqRWsPDE7JhSyFZcGd0zFyo1T1Ttk0gZ+fU/wyV5DB8nvOcur0XVa/Vs+rISwrxWz1gjrZqpa2XFQU1gjqsWi0k+ixd1PmYwfztfVQC764m3IKnROLHWQ5z/F2Bs49WhKqdEeLhknny5CoGMwkcSi0u/WaOQHO+ZNLuX</vt:lpwstr>
  </property>
  <property fmtid="{D5CDD505-2E9C-101B-9397-08002B2CF9AE}" pid="148" name="x1ye=77">
    <vt:lpwstr>p4Y/qDae+KbMb+B6eRtDiNSr6IJJ5CDaA0fYcLPJWWUOJhmcVPDiVsOnv6CPZM3/ifr6K0loKzDrptNy5ERd4dEECbK/JL4PXQ5zadvpZ8c/VBJOIAcybiEwHjFyrF4nO9EyJZ5qp7rLz+dqrRalk0LSivmDq7TBaOmqJy1TSMVE8g14OuBAEfaLdSB6b1V6y+tm1+q0IW7jkdedVm7oEa2djZ2RMliUFlCeu7vu7SY5wnCr9/8eipk6NJqqfdS</vt:lpwstr>
  </property>
  <property fmtid="{D5CDD505-2E9C-101B-9397-08002B2CF9AE}" pid="149" name="x1ye=78">
    <vt:lpwstr>UOFbLOiV/24zpNpSarGFZ7X6KXsLKvO/eu6I07PuEpBGg0uQgM1lgMHEFNPpsHu+RIi162wCzSnqV+t8e+qu9b6UIHpTyrBeZ9hnCbhm/3+3yOUNktm+Kz4wXTeqANOg/1T2EqoA3HvO3aUsnX4sMe0dezY3v7oSgHcVuYGvWx5qevPquhpD/8xzlRQmQz+6Gc8PPSjyxf8uR+UH6gpUOSgHBtDpPlP8kb/+fd56277MB7/RZIG6H+LBjGKAdnm</vt:lpwstr>
  </property>
  <property fmtid="{D5CDD505-2E9C-101B-9397-08002B2CF9AE}" pid="150" name="x1ye=79">
    <vt:lpwstr>r/gDkIX4KHC8NAgJGtTBt5brDV4CdRmomWvTdUtf4RrXjWRoM2/XazjFNVNwt12P6t9LhztaHq25OrZ7bd+ybtz8fgbhoDtpnGMdikt5LDG4UpV53sjINaCeA/ixDgVZ+FGezxp2M6KADiA06kUFP7iBL17bStiP8+Bx8VSn7BBnc0LuNKGc8noU82KDzLqZkEV7V5SFngxuawWI3RFsauvbkVKgfdtVOIdvA2c1EXZb5V6+9zKSiWVjnRgChgS</vt:lpwstr>
  </property>
  <property fmtid="{D5CDD505-2E9C-101B-9397-08002B2CF9AE}" pid="151" name="x1ye=8">
    <vt:lpwstr>9/v29a9nAUsf8JV+vB/fVoqsm6FBdTn4Z8uvNq4vigKnLvi8OtgfW9HLgsUeR2y87AKy5eYbxM/jl7rcsws9undu+GfQJ6raiawLplepsPQxwpHBGaqgG0E54RtBxYC6We4eg5cFI/t2MKTYb7Vneni2brqhGLTU3ngGes0XfLsO3Ogc/js/E3O3L0N+s02rCmBrGzvaX/rYKs/WxgsH4esQL5/iCCwcoZ0ne1Dhbw2B68YBCShxE7dMDySwPHt</vt:lpwstr>
  </property>
  <property fmtid="{D5CDD505-2E9C-101B-9397-08002B2CF9AE}" pid="152" name="x1ye=80">
    <vt:lpwstr>dKsi10a5119z92GJDbnAZz5LCrCItnlNcLOQ5IVX6e9Coem/2FLEcmTkMNF7T6eCsXVRq/e5OekzPssu4C1aZtsvozTvrRW6KAuFde57mN7E+YSKqEOTtvsQrrwmToWQm0U8MvD7EW0U8I/FBAlL4MnUYJLVtX0ygTUbJlZ3FuoH4Xn9AAC2wzUvy9gQC1BJqN3v/n0BDcGWBswYW/JXE9yTIdmun4baQc5Ojyhjpzw0YyUYzaAjP1gY6hkLkBr</vt:lpwstr>
  </property>
  <property fmtid="{D5CDD505-2E9C-101B-9397-08002B2CF9AE}" pid="153" name="x1ye=81">
    <vt:lpwstr>qxW/l2q4z7fs1iv7IWDYIaJM4t1HfBCu6z4RWLPIkco+MJCnepfUoPGRxkaPw23QTc3I/dIwsO8YYv6+Y++gfrPPlMC/ranaMbivQKR1LVYWHM+DnUwn30SrjuslpJTZb/VUz1N9Y/xdc5fzmGqpFyC2oGiCw58A8ZqohPa9/jlnGj53cQBYT4pzBMd/xkrOmTXJ57YIfuuhKFLoLiPmo7WQbWtv2LaJHMCYfRVmyhXwZPAUHChDsytD5JZQQwF</vt:lpwstr>
  </property>
  <property fmtid="{D5CDD505-2E9C-101B-9397-08002B2CF9AE}" pid="154" name="x1ye=82">
    <vt:lpwstr>dM+XPXl8j1wqFX7UdCYjb4qfiIfge4K60nEPU7VU9onOzqFPUVNFTm+T4g1Z3swY816r5eHZNxi4Iu3xBAnVntAH/nr3/PXI3MRi06vP1cYfRxYaOj7WVQ/U7hWu1lPoh5aKGRtVjRlDNefsjMigzRbrH9VTdJChcR7RJPN3w1IpygY34VSmVESPw6B5EUNN+7yTly6DZ0c+inPbksPEXzy9K3arx3z0oEzfcw+zZejMs7KSbbPozGW/V0z/AIO</vt:lpwstr>
  </property>
  <property fmtid="{D5CDD505-2E9C-101B-9397-08002B2CF9AE}" pid="155" name="x1ye=83">
    <vt:lpwstr>4XRzvhaLC0MRa7ry8kVj0/i033ze3benuEbL4qaeil2wuCYEje75mwRgceVm5O0WtpmUbkLxtlhEK9KpHaaxKOWKmfTsERrJw9thBlRjHnYKy2afUN9OzDsiLuVWhrZ1rrfCCVUuQfBwnYR708T5zf49rQQJVaEdARF6Ws6aMevuPe0gD234aOyFtX6+M1fRtqb6KnZX9jcJQPoNHj7+/B1LPS1eslrHh2pzshTSX7GIfWx0LLZyF9y0B3CGtv/</vt:lpwstr>
  </property>
  <property fmtid="{D5CDD505-2E9C-101B-9397-08002B2CF9AE}" pid="156" name="x1ye=84">
    <vt:lpwstr>t4UMBGcJxWmFowLflsL12D372+w0EvgoTbeoHW2g5WlArGppP946LuRlfN1NZ4ZAq55UG26UsVainL7oXEGy4LCo6rV9WQFniAx6hM3V+LpcCaqGqpXxUlHeN7yQP6MhN0rWwZfzOVzr4u4NslZSq2960Bt+iehm2UQhiM7U4odPHmxjrLhDG1/6mkNlT0JfuN4yntbd+8C8fmXaUfs0GwImBftbSDTabAVhCQfgbHUxV8tzVQNvXZN+Zg9CkLu</vt:lpwstr>
  </property>
  <property fmtid="{D5CDD505-2E9C-101B-9397-08002B2CF9AE}" pid="157" name="x1ye=85">
    <vt:lpwstr>tmDR03jeAqh4/8crBE5A0nxTwqamg3Kpciy51DX3J8d9LOFlLo4f8nAiZQz1wrs3OkJlZmJyN4PL9AxZHG4waMfqjA/GLjwFvde6hmyX5uzLEXfOhwVIOmp2QknDsGZ/YfBLqol6NVROaKZIEzPnDZ/qM2SI5cDGXt82GFgoQ4xe6P9iL37iKhUUzxP8f50N+YMkPrJwylXkY37gv1U0Wo5iSMQlIE1L69iqxuMPcLgZqaLxsX7gMFvPZgaZ5US</vt:lpwstr>
  </property>
  <property fmtid="{D5CDD505-2E9C-101B-9397-08002B2CF9AE}" pid="158" name="x1ye=86">
    <vt:lpwstr>Yp7+7NPBZkbYvSGw/GToCMUtioo9eEE6jeKTIG/N9mzUBoOOS5Es2p5Zcg19dQQuaJeyWka51obAHsBtquGGh96jfA8VD/JY46LvKAHQzkE6MG83gsMITyyev9eJWdQ1feoS5coCaGco4i+BD4CU8QHOAAhhCfaNqswI0WoSuEQ0xH35JM+NuE0DHCiu/kXxgp+MQRCgB5HYQ7hDoJkd0LrkUzV2hlWZGVEjQ1CwKpS6Jx7tcBENrT5JHzTlBfI</vt:lpwstr>
  </property>
  <property fmtid="{D5CDD505-2E9C-101B-9397-08002B2CF9AE}" pid="159" name="x1ye=87">
    <vt:lpwstr>YbmVvXzLOdZ6hRO3zqS6+rUFy8ldI/KLO5UiP7vKCu5I+vU0Y0yg45ZHEcFwCAZ6Td0kQUK098fHuNvJpn5fQ8dLdn8OXqkROUScQvM6OK3AkU8IFSvfJLJ0AgJyIlb4sUGYqKbU3k7zt4l+P+oOue5ydMzp6IJE5qViWnMeyE/I2pcmIeJxPeO+qFFyPv73LPaO/b7Mlqnr21DT6rCo7fbWBn5nmuO46KH/xQGoxbFbGAJ9a8edxbwA4+sgVt+</vt:lpwstr>
  </property>
  <property fmtid="{D5CDD505-2E9C-101B-9397-08002B2CF9AE}" pid="160" name="x1ye=88">
    <vt:lpwstr>FLXXUrUi2amIdHL3dS01sF/4nCnyyvcmOehgExe3G6RUp1YbCMHjFiQ9BBvDqe7xhzEY6TvM1BIFELrs/bdPBqHXlVoBpuE1ZorRss4XsteYgO+PR9/BodvIBMgUNdKvPE90eqnCkQABIOzgWxk0RZ7JULEIJ9iT/A7mxsroZoOUJR4xJ6AexApN8OmSfdxImaQ14Y4wyYxy1abNXLWYkMp3B+rdn6ZQvzXFEDHODMRdqi6pbiyx7YiFfzq1JbK</vt:lpwstr>
  </property>
  <property fmtid="{D5CDD505-2E9C-101B-9397-08002B2CF9AE}" pid="161" name="x1ye=89">
    <vt:lpwstr>Saza5vxA1CgzqzPa7stM515yDXpAYmDGd4FuKXrfeFdp9l8ft8DULuUi0U+1iSz1bA/4K9orVo4mA0D4J0BpkxNK9IdqPbYuLe5xPcMXqZcwe+nE0n3M0IfvKHBJm38nntraO7f4rHdF9SxEc1zz8gkVmwHT0ZTPpszzuF9I2NJc+6lH9gh4tpcH/2iH4Q9t1+2Bom+yenTBbSOP+t0+d9BAQ/7Qb5qkIp1UdZKDN98KPDdvZdZe5KjJKO832tM</vt:lpwstr>
  </property>
  <property fmtid="{D5CDD505-2E9C-101B-9397-08002B2CF9AE}" pid="162" name="x1ye=9">
    <vt:lpwstr>hgrgBc29iKIkgkCqe+08FEYlU4KL5fjUtvjae1Ax6GfBFAJyio6yqVsgUeN9OCpz8BhuncQDRLfwHj9G4rIaj+1TaA1B5CRuvp0pHNUQ3C6Ku0AMNijTyN/myoSYkneyXz7SD+7Nv7CddhQJna2b4Qf7tmOaJ4X50btUBgd2+a8Bttjtx88qFSOduZIi8PrGWGNIYRkXqyBBZR5qnPfeGLIO8JolgiQoX0JgfWHTZd7n1UoS7H1ZkNmxLmm/Evp</vt:lpwstr>
  </property>
  <property fmtid="{D5CDD505-2E9C-101B-9397-08002B2CF9AE}" pid="163" name="x1ye=90">
    <vt:lpwstr>O5yTChmF/UTtWuS9zIICneOV9pcGtxWj/ghn54lYGDL+jiCwFr8qlc4RKrlBupsYJ7m3SWyLaB9hSCWaqzZGeNGcWqzbGKN66a7G9F6TepSZyAi09p9dEyGSJWPHgxT4PWjULYsFHfuSy+utJVIgvDistbwSneSHEI0MkjJijwoqXCOY58pnsYgYrNSaWCxDfdhi0Vdxsudkh1kMoAChh3DMHRDhN41KxKQJMnMl8EEpNQuuOGPa1gaEyL8UDgF</vt:lpwstr>
  </property>
  <property fmtid="{D5CDD505-2E9C-101B-9397-08002B2CF9AE}" pid="164" name="x1ye=91">
    <vt:lpwstr>F5vqin8q+4P8ePl39M2MDYxydendj9RXrrrOVTOGdc0LH90CaBJEnYNpUX5bLT4gBda1fpxZCTC53Au9LLc1d6ympdiiHrLoJiHdJI9fzg/7AVz0mIVAsFKhumBtetfSRaW0HVtvHZR1PfxD5y/C/L77Jj0wSzOEycPZFJ/Blrc+BUYRMS15Pp1EETLANef6+dv8nFtlmlDIb63AwO16aETycOamPtjLsU8tl9dRPDFVlGwvQi4HbVcbNXSQQnV</vt:lpwstr>
  </property>
  <property fmtid="{D5CDD505-2E9C-101B-9397-08002B2CF9AE}" pid="165" name="x1ye=92">
    <vt:lpwstr>rSgFjzpilDqI4ZuINvUVWJWCJxvrkMSVZ6d73oXPG+CSlU0UZBOg4Wg79k97kP6GNOfwOV5KZ+voiMCp/ZJXYzZQ1Qir3jlgJ7876nRisJUIV+TgKETuMX3BtGzqyZbCiPmF6Hd1Z6bBthFOavsDovp3nuovbhpJrTXat1E7KPPyp5TMcNtDSS9SYDS32Z+9tbEUgMXVvcSYKgT6RPpN6uQfF6915RoSvjqAZTGRK1G7P1k0GybHbsz8lO8s3wL</vt:lpwstr>
  </property>
  <property fmtid="{D5CDD505-2E9C-101B-9397-08002B2CF9AE}" pid="166" name="x1ye=93">
    <vt:lpwstr>Hkd/k5+f8qi/GqsQkyy/P9yIGQzKDOeCDPLmawxNaiVR9abgDt1kQXeZl5GkxPBSPAKGwkmZ86cvwqTsCa1jOAA4XoVgJwdPwY66UITS1zs7zLtWD39k2cAdHQEGVATR4fizUOIylQvCbuoRwbTloIqDBLLQpug/KOJ7eXQK0/tAsZ7nvXv6+7JrGdIy1RcBXaV/nedcwPcFzAfZtJOSszEuWt9o0eewDcuokvw3y6We+CaW51ApLysRnl71SZb</vt:lpwstr>
  </property>
  <property fmtid="{D5CDD505-2E9C-101B-9397-08002B2CF9AE}" pid="167" name="x1ye=94">
    <vt:lpwstr>4eMvQZxPy0Csv3/gHIE6fg1oCun9Nyw9Nr2RM3rT1yy8c5u/WDqa3q0zPjvSlTbjjDlD6oYcdtr5JMT+5yk/mHuBFKVz8lvn03q5Q/diLPnQrSbDg8EGBUusAbv1CjvW5Zi+m1vINabggWUHHHr92ksQNd+Nws7OZQYOwcsMaoQVPxfmyitbV3K87ECIg3TNdrsU9hVcHoMUSfZij9QxzIJSgLfS+6whb35HJoZl3/d/g414scxEKU4tSPZ1kHk</vt:lpwstr>
  </property>
  <property fmtid="{D5CDD505-2E9C-101B-9397-08002B2CF9AE}" pid="168" name="x1ye=95">
    <vt:lpwstr>wzC9MjzPLGKBJT3kuVrQDwFvBv7E6JoQGyklnRvjoWUM/jf3jatGUahzHWmeofDx6CzA8H3T9alPTVQXiE4LIK418d5Wy7NHrvj4gBJBX4eSUx4qK+n5bmeTNQeEGGFLlvdcF+m/gTkM7aA4iIu9NrE67WfQhRuPtB+IikLl3exVHzeN0mSQUT9f1/0q2oJBMTYqhdozgtyvNyxWIfe42k05aZp2NKZta0tSaMFbBBpE8yTlb8DuaalifY3oOeh</vt:lpwstr>
  </property>
  <property fmtid="{D5CDD505-2E9C-101B-9397-08002B2CF9AE}" pid="169" name="x1ye=96">
    <vt:lpwstr>b8021OGWhoHrgqeqboCuUssRVtT+jv7cev9odrulj6TWQ5rx3QvS9YzcX7h/L8gyiaLtWZf4MXgqQn8QeELQsNEAtcxQpjnGKfVfjhQFjXGdvVEqavOrVFDh6dsLepf7AyXUwrRJg2D46CaAT5mFe3HKGo3unUFYUQUhKREohZKXyZjuiCLov20YJMXRZiG/I5iQNYDLDYQ70c4mDR6z9URjY8Chztj9AmB5KuANU5RGIE0r8/vhIxf46PTPMxl</vt:lpwstr>
  </property>
  <property fmtid="{D5CDD505-2E9C-101B-9397-08002B2CF9AE}" pid="170" name="x1ye=97">
    <vt:lpwstr>ml0meKoe8dwkrF3SxIIegZkNuYtXIgpTQJOHNG+Sqxelgx2V/DCFj5Z8vew/pgtDjxQrfa9tZ2ZxSDBwpPm1autsU31N3lJFhjKOEY0TWHzv2c3V5dWYacT488h4UVAY53wMk2+0jTt1j10QS/ywdn19emXFdH4W6u4dEkMnY4Cdcn8EQWQNU2Z0xdQKUbqxxlhp8TvC3ALU+iPLLWextnPY7absvWhnt98yGIzWerYbsiNmLRIjeMXPhd+CHag</vt:lpwstr>
  </property>
  <property fmtid="{D5CDD505-2E9C-101B-9397-08002B2CF9AE}" pid="171" name="x1ye=98">
    <vt:lpwstr>z61Sox647Q4L0KAX5lwZyYCbR4/N5oBIvuJ60QtuZ1s4V8am1fWmXbiBaUGu/S61MzhYzbglHIGQAEoDcGP/7IYO7SiySgfI9lOAaxIgVI94g7l+13edrPZLjsXqwCaHDYOxho5vyiYl5H3cExpNBliaTue2clDAIO2tUTY6h0AnCBxv+w9I4A7x6KynYAJwYCxljYK0sTmMKuthej25EcEpuKUbO2+aHpYLUuu90jn6mwiS96ixD62ynivJmfg</vt:lpwstr>
  </property>
  <property fmtid="{D5CDD505-2E9C-101B-9397-08002B2CF9AE}" pid="172" name="x1ye=99">
    <vt:lpwstr>1vMoouVlztKmMGf9EMiCwX+HjujzhOPM4zGlzGQ8y3Oona5u8LiWjXqUjJNjZuXPtkQbcIGe9PvzH+BJehp1VTd5/tFxJKgiQtpoaO2D7ZkbxBaK/HrjZhCnsI4lPtIvcarUP79UXvUxS5Wjj5ltHx/KgrW+VhQu/b/rQj5cTQRuLGhTvkfQDnt6XVxgUnw9igOJnCGc+TBUNOo4kEYuG3HvIq5guDVd52VRGV5P2Q/klqW4Bfgdmebkzi04ix3</vt:lpwstr>
  </property>
</Properties>
</file>